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33159" w:rsidRDefault="00463214">
      <w:pPr>
        <w:spacing w:before="40"/>
        <w:jc w:val="both"/>
      </w:pPr>
      <w:r>
        <w:rPr>
          <w:rFonts w:ascii="Trebuchet MS" w:hAnsi="Trebuchet MS"/>
          <w:b/>
          <w:iCs/>
          <w:sz w:val="28"/>
        </w:rPr>
        <w:t>Rama Krishna</w:t>
      </w:r>
      <w:r w:rsidR="00033159">
        <w:rPr>
          <w:rFonts w:ascii="Trebuchet MS" w:hAnsi="Trebuchet MS"/>
          <w:b/>
          <w:iCs/>
          <w:sz w:val="28"/>
        </w:rPr>
        <w:t xml:space="preserve"> </w:t>
      </w:r>
      <w:r w:rsidR="00033159">
        <w:rPr>
          <w:rFonts w:ascii="Trebuchet MS" w:hAnsi="Trebuchet MS"/>
          <w:b/>
          <w:iCs/>
          <w:sz w:val="20"/>
        </w:rPr>
        <w:tab/>
      </w:r>
      <w:r w:rsidR="00033159">
        <w:rPr>
          <w:rFonts w:ascii="Trebuchet MS" w:hAnsi="Trebuchet MS"/>
          <w:b/>
          <w:iCs/>
          <w:sz w:val="20"/>
        </w:rPr>
        <w:tab/>
      </w:r>
      <w:r w:rsidR="00033159">
        <w:rPr>
          <w:rFonts w:ascii="Trebuchet MS" w:hAnsi="Trebuchet MS"/>
          <w:b/>
          <w:iCs/>
          <w:sz w:val="20"/>
        </w:rPr>
        <w:tab/>
      </w:r>
      <w:r w:rsidR="00033159">
        <w:rPr>
          <w:rFonts w:ascii="Trebuchet MS" w:hAnsi="Trebuchet MS"/>
          <w:b/>
          <w:iCs/>
          <w:sz w:val="20"/>
        </w:rPr>
        <w:tab/>
        <w:t xml:space="preserve">                     </w:t>
      </w:r>
      <w:r w:rsidR="00033159">
        <w:rPr>
          <w:rFonts w:ascii="Trebuchet MS" w:eastAsia="Batang" w:hAnsi="Trebuchet MS"/>
          <w:sz w:val="20"/>
        </w:rPr>
        <w:t>E-Mail:</w:t>
      </w:r>
      <w:r w:rsidR="00697DC2">
        <w:rPr>
          <w:rFonts w:ascii="Palatino Linotype" w:hAnsi="Palatino Linotype"/>
          <w:sz w:val="20"/>
          <w:szCs w:val="20"/>
        </w:rPr>
        <w:t>ramakrishna.altimetrik</w:t>
      </w:r>
      <w:r w:rsidR="00C7656F">
        <w:rPr>
          <w:rFonts w:ascii="Palatino Linotype" w:hAnsi="Palatino Linotype"/>
          <w:sz w:val="20"/>
          <w:szCs w:val="20"/>
        </w:rPr>
        <w:t>@</w:t>
      </w:r>
      <w:r w:rsidR="00697DC2">
        <w:rPr>
          <w:rFonts w:ascii="Palatino Linotype" w:hAnsi="Palatino Linotype"/>
          <w:sz w:val="20"/>
          <w:szCs w:val="20"/>
        </w:rPr>
        <w:t>gmail</w:t>
      </w:r>
      <w:r>
        <w:rPr>
          <w:rFonts w:ascii="Palatino Linotype" w:hAnsi="Palatino Linotype"/>
          <w:sz w:val="20"/>
          <w:szCs w:val="20"/>
        </w:rPr>
        <w:t>.com</w:t>
      </w:r>
    </w:p>
    <w:p w:rsidR="001E52C1" w:rsidRDefault="001E52C1" w:rsidP="001E52C1">
      <w:pPr>
        <w:spacing w:before="40"/>
        <w:jc w:val="both"/>
        <w:rPr>
          <w:rFonts w:ascii="Trebuchet MS" w:hAnsi="Trebuchet MS"/>
          <w:b/>
          <w:iCs/>
          <w:sz w:val="20"/>
        </w:rPr>
      </w:pPr>
      <w:r>
        <w:rPr>
          <w:rFonts w:ascii="Trebuchet MS" w:hAnsi="Trebuchet MS"/>
          <w:b/>
          <w:iCs/>
          <w:sz w:val="20"/>
        </w:rPr>
        <w:t>Experience</w:t>
      </w:r>
      <w:r w:rsidR="00761F39">
        <w:rPr>
          <w:rFonts w:ascii="Trebuchet MS" w:hAnsi="Trebuchet MS"/>
          <w:iCs/>
          <w:sz w:val="20"/>
        </w:rPr>
        <w:t>: 7</w:t>
      </w:r>
      <w:r>
        <w:rPr>
          <w:rFonts w:ascii="Trebuchet MS" w:hAnsi="Trebuchet MS"/>
          <w:iCs/>
          <w:sz w:val="20"/>
        </w:rPr>
        <w:t xml:space="preserve">+ </w:t>
      </w:r>
      <w:r>
        <w:rPr>
          <w:rFonts w:ascii="Trebuchet MS" w:hAnsi="Trebuchet MS"/>
          <w:b/>
          <w:iCs/>
          <w:sz w:val="20"/>
        </w:rPr>
        <w:t xml:space="preserve">Years                                                             </w:t>
      </w:r>
      <w:r>
        <w:rPr>
          <w:rFonts w:ascii="Trebuchet MS" w:hAnsi="Trebuchet MS"/>
          <w:iCs/>
          <w:sz w:val="20"/>
        </w:rPr>
        <w:t xml:space="preserve">Mobile: +91- </w:t>
      </w:r>
      <w:r>
        <w:rPr>
          <w:rFonts w:ascii="Palatino Linotype" w:hAnsi="Palatino Linotype"/>
          <w:sz w:val="20"/>
          <w:szCs w:val="20"/>
        </w:rPr>
        <w:t>9742620254</w:t>
      </w:r>
    </w:p>
    <w:p w:rsidR="001E52C1" w:rsidRDefault="0018344B" w:rsidP="001E52C1">
      <w:pPr>
        <w:spacing w:before="40"/>
        <w:jc w:val="both"/>
        <w:rPr>
          <w:rFonts w:ascii="Palatino Linotype" w:hAnsi="Palatino Linotype"/>
          <w:sz w:val="20"/>
          <w:szCs w:val="20"/>
        </w:rPr>
      </w:pPr>
      <w:r>
        <w:rPr>
          <w:rFonts w:ascii="Trebuchet MS" w:hAnsi="Trebuchet MS"/>
          <w:b/>
          <w:iCs/>
          <w:sz w:val="20"/>
        </w:rPr>
        <w:t>Hyderabad</w:t>
      </w:r>
      <w:r w:rsidR="001E52C1">
        <w:rPr>
          <w:rFonts w:ascii="Trebuchet MS" w:hAnsi="Trebuchet MS"/>
          <w:b/>
          <w:iCs/>
          <w:sz w:val="20"/>
        </w:rPr>
        <w:t>.</w:t>
      </w:r>
      <w:r w:rsidR="001E52C1">
        <w:rPr>
          <w:rFonts w:ascii="Trebuchet MS" w:eastAsia="Batang" w:hAnsi="Trebuchet MS"/>
          <w:sz w:val="20"/>
        </w:rPr>
        <w:t xml:space="preserve">                                                                    </w:t>
      </w:r>
    </w:p>
    <w:p w:rsidR="00033159" w:rsidRDefault="00033159">
      <w:pPr>
        <w:spacing w:before="40"/>
        <w:jc w:val="both"/>
        <w:rPr>
          <w:rFonts w:ascii="Trebuchet MS" w:hAnsi="Trebuchet MS" w:cs="Tahoma"/>
          <w:b/>
          <w:bCs/>
          <w:sz w:val="20"/>
        </w:rPr>
      </w:pPr>
      <w:r>
        <w:rPr>
          <w:rFonts w:ascii="Trebuchet MS" w:hAnsi="Trebuchet MS"/>
          <w:b/>
          <w:iCs/>
          <w:sz w:val="20"/>
        </w:rPr>
        <w:t xml:space="preserve">                                 </w:t>
      </w:r>
      <w:r w:rsidR="00463214">
        <w:rPr>
          <w:rFonts w:ascii="Trebuchet MS" w:hAnsi="Trebuchet MS"/>
          <w:b/>
          <w:iCs/>
          <w:sz w:val="20"/>
        </w:rPr>
        <w:t xml:space="preserve">                   </w:t>
      </w:r>
      <w:r w:rsidR="004B5CBD">
        <w:rPr>
          <w:rFonts w:ascii="Trebuchet MS" w:hAnsi="Trebuchet MS"/>
          <w:b/>
          <w:iCs/>
          <w:sz w:val="20"/>
        </w:rPr>
        <w:t xml:space="preserve">                                    </w:t>
      </w:r>
      <w:r w:rsidR="00463214">
        <w:rPr>
          <w:rFonts w:ascii="Trebuchet MS" w:hAnsi="Trebuchet MS"/>
          <w:b/>
          <w:iCs/>
          <w:sz w:val="20"/>
        </w:rPr>
        <w:t xml:space="preserve"> </w:t>
      </w:r>
      <w:r>
        <w:rPr>
          <w:rFonts w:ascii="Trebuchet MS" w:hAnsi="Trebuchet MS"/>
          <w:b/>
          <w:iCs/>
          <w:sz w:val="20"/>
        </w:rPr>
        <w:t xml:space="preserve"> </w:t>
      </w:r>
    </w:p>
    <w:p w:rsidR="00033159" w:rsidRDefault="00033159">
      <w:pPr>
        <w:pBdr>
          <w:bottom w:val="double" w:sz="8" w:space="1" w:color="000000"/>
        </w:pBdr>
        <w:jc w:val="center"/>
        <w:rPr>
          <w:rFonts w:ascii="Verdana" w:hAnsi="Verdana"/>
          <w:sz w:val="4"/>
          <w:szCs w:val="4"/>
        </w:rPr>
      </w:pPr>
    </w:p>
    <w:p w:rsidR="00033159" w:rsidRPr="00357896" w:rsidRDefault="00A474FE" w:rsidP="00A474FE">
      <w:pPr>
        <w:pBdr>
          <w:bottom w:val="single" w:sz="4" w:space="1" w:color="000000"/>
        </w:pBdr>
        <w:shd w:val="clear" w:color="auto" w:fill="D9D9D9"/>
        <w:jc w:val="center"/>
        <w:rPr>
          <w:rFonts w:ascii="Palatino Linotype" w:hAnsi="Palatino Linotype"/>
          <w:b/>
          <w:smallCaps/>
          <w:sz w:val="22"/>
          <w:szCs w:val="22"/>
        </w:rPr>
      </w:pPr>
      <w:r w:rsidRPr="00357896">
        <w:rPr>
          <w:rFonts w:ascii="Palatino Linotype" w:hAnsi="Palatino Linotype"/>
          <w:b/>
          <w:smallCaps/>
          <w:sz w:val="22"/>
          <w:szCs w:val="22"/>
        </w:rPr>
        <w:t>Objective</w:t>
      </w:r>
    </w:p>
    <w:p w:rsidR="00033159" w:rsidRDefault="00033159">
      <w:pPr>
        <w:jc w:val="center"/>
        <w:rPr>
          <w:rFonts w:ascii="Verdana" w:hAnsi="Verdana"/>
          <w:sz w:val="18"/>
          <w:szCs w:val="20"/>
        </w:rPr>
      </w:pPr>
    </w:p>
    <w:p w:rsidR="00033159" w:rsidRDefault="00C351E1">
      <w:pPr>
        <w:spacing w:line="276" w:lineRule="auto"/>
        <w:rPr>
          <w:rFonts w:ascii="Palatino Linotype" w:hAnsi="Palatino Linotype" w:cs="Calibri"/>
          <w:sz w:val="20"/>
          <w:szCs w:val="20"/>
        </w:rPr>
      </w:pPr>
      <w:r>
        <w:rPr>
          <w:rFonts w:ascii="Palatino Linotype" w:hAnsi="Palatino Linotype" w:cs="Calibri"/>
          <w:sz w:val="20"/>
          <w:szCs w:val="20"/>
        </w:rPr>
        <w:t xml:space="preserve">Looking for Software </w:t>
      </w:r>
      <w:r w:rsidR="00033159">
        <w:rPr>
          <w:rFonts w:ascii="Palatino Linotype" w:hAnsi="Palatino Linotype" w:cs="Calibri"/>
          <w:sz w:val="20"/>
          <w:szCs w:val="20"/>
        </w:rPr>
        <w:t xml:space="preserve">Testing Engineer position in a well-known organization which gives me an opportunity to exhibit my technical skills and giving scope for career and help the organizational growth.  </w:t>
      </w:r>
    </w:p>
    <w:p w:rsidR="00033159" w:rsidRDefault="00033159">
      <w:pPr>
        <w:spacing w:line="276" w:lineRule="auto"/>
        <w:rPr>
          <w:rFonts w:ascii="Palatino Linotype" w:hAnsi="Palatino Linotype" w:cs="Calibri"/>
          <w:sz w:val="20"/>
          <w:szCs w:val="20"/>
        </w:rPr>
      </w:pPr>
    </w:p>
    <w:p w:rsidR="00033159" w:rsidRPr="00357896" w:rsidRDefault="00A474FE" w:rsidP="00A474FE">
      <w:pPr>
        <w:pBdr>
          <w:bottom w:val="single" w:sz="4" w:space="1" w:color="000000"/>
        </w:pBdr>
        <w:shd w:val="clear" w:color="auto" w:fill="D9D9D9"/>
        <w:jc w:val="center"/>
        <w:rPr>
          <w:rFonts w:ascii="Palatino Linotype" w:hAnsi="Palatino Linotype"/>
          <w:b/>
          <w:smallCaps/>
          <w:sz w:val="22"/>
          <w:szCs w:val="22"/>
        </w:rPr>
      </w:pPr>
      <w:r w:rsidRPr="00357896">
        <w:rPr>
          <w:rFonts w:ascii="Palatino Linotype" w:hAnsi="Palatino Linotype"/>
          <w:b/>
          <w:smallCaps/>
          <w:sz w:val="22"/>
          <w:szCs w:val="22"/>
        </w:rPr>
        <w:t>Professional Summary</w:t>
      </w:r>
    </w:p>
    <w:p w:rsidR="00033159" w:rsidRPr="00141A7D" w:rsidRDefault="00033159" w:rsidP="00403806">
      <w:pPr>
        <w:numPr>
          <w:ilvl w:val="0"/>
          <w:numId w:val="3"/>
        </w:numPr>
        <w:spacing w:before="40" w:after="40" w:line="276" w:lineRule="auto"/>
        <w:rPr>
          <w:rFonts w:asciiTheme="minorHAnsi" w:hAnsiTheme="minorHAnsi"/>
        </w:rPr>
      </w:pPr>
      <w:r w:rsidRPr="00141A7D">
        <w:rPr>
          <w:rFonts w:asciiTheme="minorHAnsi" w:hAnsiTheme="minorHAnsi"/>
          <w:sz w:val="20"/>
          <w:szCs w:val="20"/>
        </w:rPr>
        <w:t xml:space="preserve">Having </w:t>
      </w:r>
      <w:r w:rsidR="00697DC2" w:rsidRPr="00141A7D">
        <w:rPr>
          <w:rFonts w:asciiTheme="minorHAnsi" w:hAnsiTheme="minorHAnsi"/>
          <w:sz w:val="20"/>
          <w:szCs w:val="20"/>
        </w:rPr>
        <w:t>7</w:t>
      </w:r>
      <w:r w:rsidR="001627DD" w:rsidRPr="00141A7D">
        <w:rPr>
          <w:rFonts w:asciiTheme="minorHAnsi" w:hAnsiTheme="minorHAnsi"/>
          <w:sz w:val="20"/>
          <w:szCs w:val="20"/>
        </w:rPr>
        <w:t xml:space="preserve">.5 </w:t>
      </w:r>
      <w:r w:rsidRPr="00141A7D">
        <w:rPr>
          <w:rFonts w:asciiTheme="minorHAnsi" w:hAnsiTheme="minorHAnsi"/>
          <w:b/>
          <w:sz w:val="20"/>
          <w:szCs w:val="20"/>
        </w:rPr>
        <w:t>years</w:t>
      </w:r>
      <w:r w:rsidRPr="00141A7D">
        <w:rPr>
          <w:rFonts w:asciiTheme="minorHAnsi" w:hAnsiTheme="minorHAnsi"/>
          <w:sz w:val="20"/>
          <w:szCs w:val="20"/>
        </w:rPr>
        <w:t xml:space="preserve"> of total experience in IT industry in </w:t>
      </w:r>
      <w:r w:rsidRPr="00141A7D">
        <w:rPr>
          <w:rFonts w:asciiTheme="minorHAnsi" w:hAnsiTheme="minorHAnsi"/>
          <w:b/>
          <w:sz w:val="20"/>
          <w:szCs w:val="20"/>
        </w:rPr>
        <w:t xml:space="preserve"> Design and Automation Testing</w:t>
      </w:r>
      <w:r w:rsidRPr="00141A7D">
        <w:rPr>
          <w:rFonts w:asciiTheme="minorHAnsi" w:hAnsiTheme="minorHAnsi"/>
          <w:sz w:val="20"/>
          <w:szCs w:val="20"/>
        </w:rPr>
        <w:t xml:space="preserve"> of</w:t>
      </w:r>
      <w:r w:rsidRPr="00141A7D">
        <w:rPr>
          <w:rFonts w:asciiTheme="minorHAnsi" w:hAnsiTheme="minorHAnsi"/>
          <w:b/>
          <w:sz w:val="20"/>
          <w:szCs w:val="20"/>
        </w:rPr>
        <w:t xml:space="preserve"> </w:t>
      </w:r>
      <w:r w:rsidRPr="00141A7D">
        <w:rPr>
          <w:rFonts w:asciiTheme="minorHAnsi" w:hAnsiTheme="minorHAnsi"/>
          <w:sz w:val="20"/>
          <w:szCs w:val="20"/>
        </w:rPr>
        <w:t xml:space="preserve"> Web based</w:t>
      </w:r>
      <w:r w:rsidRPr="00141A7D">
        <w:rPr>
          <w:rFonts w:asciiTheme="minorHAnsi" w:hAnsiTheme="minorHAnsi"/>
          <w:b/>
          <w:sz w:val="20"/>
          <w:szCs w:val="20"/>
        </w:rPr>
        <w:t xml:space="preserve"> </w:t>
      </w:r>
      <w:r w:rsidRPr="00141A7D">
        <w:rPr>
          <w:rFonts w:asciiTheme="minorHAnsi" w:hAnsiTheme="minorHAnsi"/>
          <w:sz w:val="20"/>
          <w:szCs w:val="20"/>
        </w:rPr>
        <w:t>applications.</w:t>
      </w:r>
    </w:p>
    <w:p w:rsidR="00033159" w:rsidRPr="00141A7D" w:rsidRDefault="00033159">
      <w:pPr>
        <w:numPr>
          <w:ilvl w:val="0"/>
          <w:numId w:val="3"/>
        </w:numPr>
        <w:spacing w:before="40" w:after="40" w:line="276" w:lineRule="auto"/>
        <w:rPr>
          <w:rFonts w:asciiTheme="minorHAnsi" w:hAnsiTheme="minorHAnsi"/>
          <w:sz w:val="20"/>
          <w:szCs w:val="20"/>
        </w:rPr>
      </w:pPr>
      <w:r w:rsidRPr="00141A7D">
        <w:rPr>
          <w:rFonts w:asciiTheme="minorHAnsi" w:hAnsiTheme="minorHAnsi"/>
          <w:sz w:val="20"/>
          <w:szCs w:val="20"/>
        </w:rPr>
        <w:t>Worked on various domains like</w:t>
      </w:r>
      <w:r w:rsidR="001627DD" w:rsidRPr="00141A7D">
        <w:rPr>
          <w:rFonts w:asciiTheme="minorHAnsi" w:hAnsiTheme="minorHAnsi"/>
          <w:sz w:val="20"/>
          <w:szCs w:val="20"/>
        </w:rPr>
        <w:t xml:space="preserve"> </w:t>
      </w:r>
      <w:r w:rsidR="001627DD" w:rsidRPr="00141A7D">
        <w:rPr>
          <w:rFonts w:asciiTheme="minorHAnsi" w:hAnsiTheme="minorHAnsi"/>
          <w:b/>
          <w:sz w:val="20"/>
          <w:szCs w:val="20"/>
        </w:rPr>
        <w:t>Banking,</w:t>
      </w:r>
      <w:r w:rsidRPr="00141A7D">
        <w:rPr>
          <w:rFonts w:asciiTheme="minorHAnsi" w:hAnsiTheme="minorHAnsi"/>
          <w:sz w:val="20"/>
          <w:szCs w:val="20"/>
        </w:rPr>
        <w:t xml:space="preserve"> </w:t>
      </w:r>
      <w:r w:rsidRPr="00141A7D">
        <w:rPr>
          <w:rFonts w:asciiTheme="minorHAnsi" w:hAnsiTheme="minorHAnsi"/>
          <w:b/>
          <w:sz w:val="20"/>
          <w:szCs w:val="20"/>
        </w:rPr>
        <w:t>E-Commerce</w:t>
      </w:r>
      <w:r w:rsidR="001627DD" w:rsidRPr="00141A7D">
        <w:rPr>
          <w:rFonts w:asciiTheme="minorHAnsi" w:hAnsiTheme="minorHAnsi"/>
          <w:b/>
          <w:sz w:val="20"/>
          <w:szCs w:val="20"/>
        </w:rPr>
        <w:t xml:space="preserve"> and Web Applications</w:t>
      </w:r>
    </w:p>
    <w:p w:rsidR="00033159" w:rsidRPr="00141A7D" w:rsidRDefault="00033159">
      <w:pPr>
        <w:pStyle w:val="HTMLPreformatted"/>
        <w:numPr>
          <w:ilvl w:val="0"/>
          <w:numId w:val="3"/>
        </w:numPr>
        <w:tabs>
          <w:tab w:val="left" w:pos="360"/>
        </w:tabs>
        <w:spacing w:line="276" w:lineRule="auto"/>
        <w:rPr>
          <w:rFonts w:asciiTheme="minorHAnsi" w:hAnsiTheme="minorHAnsi" w:cs="Arial"/>
        </w:rPr>
      </w:pPr>
      <w:r w:rsidRPr="00141A7D">
        <w:rPr>
          <w:rFonts w:asciiTheme="minorHAnsi" w:hAnsiTheme="minorHAnsi"/>
          <w:color w:val="222222"/>
          <w:shd w:val="clear" w:color="auto" w:fill="FFFFFF"/>
        </w:rPr>
        <w:t xml:space="preserve">Strong understanding </w:t>
      </w:r>
      <w:r w:rsidRPr="00141A7D">
        <w:rPr>
          <w:rFonts w:asciiTheme="minorHAnsi" w:hAnsiTheme="minorHAnsi" w:cs="Calibri"/>
        </w:rPr>
        <w:t>Software Requirement Specification and identifying the required Test Scenarios</w:t>
      </w:r>
      <w:r w:rsidRPr="00141A7D">
        <w:rPr>
          <w:rFonts w:asciiTheme="minorHAnsi" w:hAnsiTheme="minorHAnsi"/>
          <w:color w:val="222222"/>
          <w:shd w:val="clear" w:color="auto" w:fill="FFFFFF"/>
        </w:rPr>
        <w:t>.</w:t>
      </w:r>
    </w:p>
    <w:p w:rsidR="00CD24B0" w:rsidRPr="00141A7D" w:rsidRDefault="00CD24B0" w:rsidP="00CD24B0">
      <w:pPr>
        <w:numPr>
          <w:ilvl w:val="0"/>
          <w:numId w:val="3"/>
        </w:numPr>
        <w:suppressAutoHyphens w:val="0"/>
        <w:autoSpaceDE w:val="0"/>
        <w:autoSpaceDN w:val="0"/>
        <w:adjustRightInd w:val="0"/>
        <w:spacing w:line="276" w:lineRule="auto"/>
        <w:jc w:val="both"/>
        <w:rPr>
          <w:rFonts w:asciiTheme="minorHAnsi" w:hAnsiTheme="minorHAnsi"/>
          <w:sz w:val="20"/>
          <w:szCs w:val="20"/>
        </w:rPr>
      </w:pPr>
      <w:r w:rsidRPr="00141A7D">
        <w:rPr>
          <w:rFonts w:asciiTheme="minorHAnsi" w:hAnsiTheme="minorHAnsi"/>
          <w:sz w:val="20"/>
          <w:szCs w:val="20"/>
        </w:rPr>
        <w:t>Extensive Knowledge on POM (Page</w:t>
      </w:r>
      <w:r w:rsidR="00CB287C" w:rsidRPr="00141A7D">
        <w:rPr>
          <w:rFonts w:asciiTheme="minorHAnsi" w:hAnsiTheme="minorHAnsi"/>
          <w:sz w:val="20"/>
          <w:szCs w:val="20"/>
        </w:rPr>
        <w:t xml:space="preserve"> Object Model) and BDD Cucumber.</w:t>
      </w:r>
    </w:p>
    <w:p w:rsidR="00CB287C" w:rsidRPr="00141A7D" w:rsidRDefault="00033159" w:rsidP="00CB287C">
      <w:pPr>
        <w:numPr>
          <w:ilvl w:val="0"/>
          <w:numId w:val="3"/>
        </w:numPr>
        <w:suppressAutoHyphens w:val="0"/>
        <w:autoSpaceDE w:val="0"/>
        <w:autoSpaceDN w:val="0"/>
        <w:adjustRightInd w:val="0"/>
        <w:jc w:val="both"/>
        <w:rPr>
          <w:rFonts w:asciiTheme="minorHAnsi" w:hAnsiTheme="minorHAnsi" w:cs="Calibri"/>
          <w:sz w:val="20"/>
          <w:szCs w:val="20"/>
        </w:rPr>
      </w:pPr>
      <w:r w:rsidRPr="00141A7D">
        <w:rPr>
          <w:rFonts w:asciiTheme="minorHAnsi" w:hAnsiTheme="minorHAnsi" w:cs="Calibri"/>
          <w:sz w:val="20"/>
          <w:szCs w:val="20"/>
        </w:rPr>
        <w:t>Defect Reportin</w:t>
      </w:r>
      <w:r w:rsidR="00327572" w:rsidRPr="00141A7D">
        <w:rPr>
          <w:rFonts w:asciiTheme="minorHAnsi" w:hAnsiTheme="minorHAnsi" w:cs="Calibri"/>
          <w:sz w:val="20"/>
          <w:szCs w:val="20"/>
        </w:rPr>
        <w:t xml:space="preserve">g and Tracking using </w:t>
      </w:r>
      <w:r w:rsidRPr="00141A7D">
        <w:rPr>
          <w:rFonts w:asciiTheme="minorHAnsi" w:hAnsiTheme="minorHAnsi" w:cs="Calibri"/>
          <w:sz w:val="20"/>
          <w:szCs w:val="20"/>
        </w:rPr>
        <w:t xml:space="preserve">Tools </w:t>
      </w:r>
      <w:r w:rsidRPr="00141A7D">
        <w:rPr>
          <w:rFonts w:asciiTheme="minorHAnsi" w:hAnsiTheme="minorHAnsi" w:cs="Arial"/>
          <w:b/>
          <w:sz w:val="20"/>
          <w:szCs w:val="20"/>
        </w:rPr>
        <w:t xml:space="preserve"> Jira</w:t>
      </w:r>
      <w:r w:rsidR="00CB287C" w:rsidRPr="00141A7D">
        <w:rPr>
          <w:rFonts w:asciiTheme="minorHAnsi" w:hAnsiTheme="minorHAnsi" w:cs="Arial"/>
          <w:b/>
          <w:sz w:val="20"/>
          <w:szCs w:val="20"/>
        </w:rPr>
        <w:t>.</w:t>
      </w:r>
    </w:p>
    <w:p w:rsidR="00033159" w:rsidRPr="00141A7D" w:rsidRDefault="00033159" w:rsidP="00A05FC9">
      <w:pPr>
        <w:numPr>
          <w:ilvl w:val="0"/>
          <w:numId w:val="3"/>
        </w:numPr>
        <w:suppressAutoHyphens w:val="0"/>
        <w:autoSpaceDE w:val="0"/>
        <w:autoSpaceDN w:val="0"/>
        <w:adjustRightInd w:val="0"/>
        <w:jc w:val="both"/>
        <w:rPr>
          <w:rFonts w:asciiTheme="minorHAnsi" w:hAnsiTheme="minorHAnsi" w:cs="Calibri"/>
          <w:sz w:val="20"/>
          <w:szCs w:val="20"/>
        </w:rPr>
      </w:pPr>
      <w:r w:rsidRPr="00141A7D">
        <w:rPr>
          <w:rFonts w:asciiTheme="minorHAnsi" w:hAnsiTheme="minorHAnsi" w:cs="Calibri"/>
          <w:sz w:val="20"/>
          <w:szCs w:val="20"/>
        </w:rPr>
        <w:t xml:space="preserve">Good Experience on </w:t>
      </w:r>
      <w:r w:rsidRPr="00141A7D">
        <w:rPr>
          <w:rFonts w:asciiTheme="minorHAnsi" w:hAnsiTheme="minorHAnsi" w:cs="Calibri"/>
          <w:b/>
          <w:sz w:val="20"/>
          <w:szCs w:val="20"/>
        </w:rPr>
        <w:t>Selenium WebDriver.</w:t>
      </w:r>
      <w:r w:rsidRPr="00141A7D">
        <w:rPr>
          <w:rFonts w:asciiTheme="minorHAnsi" w:hAnsiTheme="minorHAnsi" w:cs="Calibri"/>
          <w:b/>
          <w:sz w:val="20"/>
          <w:szCs w:val="20"/>
        </w:rPr>
        <w:tab/>
      </w:r>
    </w:p>
    <w:p w:rsidR="00033159" w:rsidRPr="00141A7D" w:rsidRDefault="00033159">
      <w:pPr>
        <w:numPr>
          <w:ilvl w:val="0"/>
          <w:numId w:val="3"/>
        </w:numPr>
        <w:suppressAutoHyphens w:val="0"/>
        <w:autoSpaceDE w:val="0"/>
        <w:autoSpaceDN w:val="0"/>
        <w:adjustRightInd w:val="0"/>
        <w:jc w:val="both"/>
        <w:rPr>
          <w:rFonts w:asciiTheme="minorHAnsi" w:hAnsiTheme="minorHAnsi" w:cs="Calibri"/>
          <w:sz w:val="20"/>
          <w:szCs w:val="20"/>
        </w:rPr>
      </w:pPr>
      <w:r w:rsidRPr="00141A7D">
        <w:rPr>
          <w:rFonts w:asciiTheme="minorHAnsi" w:hAnsiTheme="minorHAnsi" w:cs="Calibri"/>
          <w:sz w:val="20"/>
          <w:szCs w:val="20"/>
        </w:rPr>
        <w:t xml:space="preserve">Experience on </w:t>
      </w:r>
      <w:r w:rsidR="00A05FC9" w:rsidRPr="00141A7D">
        <w:rPr>
          <w:rFonts w:asciiTheme="minorHAnsi" w:hAnsiTheme="minorHAnsi" w:cs="Calibri"/>
          <w:b/>
          <w:sz w:val="20"/>
          <w:szCs w:val="20"/>
        </w:rPr>
        <w:t>Jenkins</w:t>
      </w:r>
      <w:r w:rsidR="00A05FC9" w:rsidRPr="00141A7D">
        <w:rPr>
          <w:rFonts w:asciiTheme="minorHAnsi" w:hAnsiTheme="minorHAnsi" w:cs="Calibri"/>
          <w:sz w:val="20"/>
          <w:szCs w:val="20"/>
        </w:rPr>
        <w:t>,</w:t>
      </w:r>
      <w:r w:rsidRPr="00141A7D">
        <w:rPr>
          <w:rFonts w:asciiTheme="minorHAnsi" w:hAnsiTheme="minorHAnsi" w:cs="Calibri"/>
          <w:b/>
          <w:sz w:val="20"/>
          <w:szCs w:val="20"/>
        </w:rPr>
        <w:t>Maven</w:t>
      </w:r>
      <w:r w:rsidRPr="00141A7D">
        <w:rPr>
          <w:rFonts w:asciiTheme="minorHAnsi" w:hAnsiTheme="minorHAnsi" w:cs="Calibri"/>
          <w:sz w:val="20"/>
          <w:szCs w:val="20"/>
        </w:rPr>
        <w:t xml:space="preserve"> </w:t>
      </w:r>
      <w:r w:rsidR="00657121" w:rsidRPr="00141A7D">
        <w:rPr>
          <w:rFonts w:asciiTheme="minorHAnsi" w:hAnsiTheme="minorHAnsi" w:cs="Calibri"/>
          <w:b/>
          <w:sz w:val="20"/>
          <w:szCs w:val="20"/>
        </w:rPr>
        <w:t>,Git,Bitbucket</w:t>
      </w:r>
      <w:r w:rsidR="00697DC2" w:rsidRPr="00141A7D">
        <w:rPr>
          <w:rFonts w:asciiTheme="minorHAnsi" w:hAnsiTheme="minorHAnsi" w:cs="Calibri"/>
          <w:b/>
          <w:sz w:val="20"/>
          <w:szCs w:val="20"/>
        </w:rPr>
        <w:t xml:space="preserve"> JFrog artifactory</w:t>
      </w:r>
    </w:p>
    <w:p w:rsidR="00B02BB7" w:rsidRPr="00141A7D" w:rsidRDefault="00033159" w:rsidP="007324EE">
      <w:pPr>
        <w:numPr>
          <w:ilvl w:val="0"/>
          <w:numId w:val="3"/>
        </w:numPr>
        <w:suppressAutoHyphens w:val="0"/>
        <w:spacing w:after="60"/>
        <w:jc w:val="both"/>
        <w:rPr>
          <w:rFonts w:asciiTheme="minorHAnsi" w:hAnsiTheme="minorHAnsi"/>
          <w:color w:val="333333"/>
          <w:sz w:val="20"/>
          <w:szCs w:val="20"/>
          <w:shd w:val="clear" w:color="auto" w:fill="FFFFFF"/>
        </w:rPr>
      </w:pPr>
      <w:r w:rsidRPr="00141A7D">
        <w:rPr>
          <w:rFonts w:asciiTheme="minorHAnsi" w:eastAsia="Verdana" w:hAnsiTheme="minorHAnsi" w:cs="Verdana"/>
          <w:color w:val="333333"/>
          <w:sz w:val="20"/>
          <w:szCs w:val="20"/>
          <w:shd w:val="clear" w:color="auto" w:fill="FFFFFF"/>
        </w:rPr>
        <w:t>Experience in development of</w:t>
      </w:r>
      <w:r w:rsidRPr="00141A7D">
        <w:rPr>
          <w:rFonts w:asciiTheme="minorHAnsi" w:eastAsia="Verdana" w:hAnsiTheme="minorHAnsi" w:cs="Verdana"/>
          <w:b/>
          <w:color w:val="333333"/>
          <w:sz w:val="20"/>
          <w:szCs w:val="20"/>
          <w:shd w:val="clear" w:color="auto" w:fill="FFFFFF"/>
        </w:rPr>
        <w:t xml:space="preserve"> Frame</w:t>
      </w:r>
      <w:r w:rsidR="00366D8E" w:rsidRPr="00141A7D">
        <w:rPr>
          <w:rFonts w:asciiTheme="minorHAnsi" w:eastAsia="Verdana" w:hAnsiTheme="minorHAnsi" w:cs="Verdana"/>
          <w:b/>
          <w:color w:val="333333"/>
          <w:sz w:val="20"/>
          <w:szCs w:val="20"/>
          <w:shd w:val="clear" w:color="auto" w:fill="FFFFFF"/>
        </w:rPr>
        <w:t xml:space="preserve">work with WebDriver using </w:t>
      </w:r>
      <w:r w:rsidRPr="00141A7D">
        <w:rPr>
          <w:rFonts w:asciiTheme="minorHAnsi" w:eastAsia="Verdana" w:hAnsiTheme="minorHAnsi" w:cs="Verdana"/>
          <w:b/>
          <w:color w:val="333333"/>
          <w:sz w:val="20"/>
          <w:szCs w:val="20"/>
          <w:shd w:val="clear" w:color="auto" w:fill="FFFFFF"/>
        </w:rPr>
        <w:t>TestNG.</w:t>
      </w:r>
    </w:p>
    <w:p w:rsidR="0074568E" w:rsidRPr="00141A7D" w:rsidRDefault="0074568E" w:rsidP="007324EE">
      <w:pPr>
        <w:numPr>
          <w:ilvl w:val="0"/>
          <w:numId w:val="3"/>
        </w:numPr>
        <w:suppressAutoHyphens w:val="0"/>
        <w:spacing w:after="60"/>
        <w:jc w:val="both"/>
        <w:rPr>
          <w:rFonts w:asciiTheme="minorHAnsi" w:hAnsiTheme="minorHAnsi"/>
          <w:color w:val="333333"/>
          <w:sz w:val="20"/>
          <w:szCs w:val="20"/>
          <w:shd w:val="clear" w:color="auto" w:fill="FFFFFF"/>
        </w:rPr>
      </w:pPr>
      <w:r w:rsidRPr="00141A7D">
        <w:rPr>
          <w:rFonts w:asciiTheme="minorHAnsi" w:eastAsia="Verdana" w:hAnsiTheme="minorHAnsi" w:cs="Verdana"/>
          <w:color w:val="333333"/>
          <w:sz w:val="20"/>
          <w:szCs w:val="20"/>
          <w:shd w:val="clear" w:color="auto" w:fill="FFFFFF"/>
        </w:rPr>
        <w:t>Experience in FAST Framework with BDD Approach</w:t>
      </w:r>
    </w:p>
    <w:p w:rsidR="00880767" w:rsidRPr="00141A7D" w:rsidRDefault="0085112C" w:rsidP="00B02BB7">
      <w:pPr>
        <w:numPr>
          <w:ilvl w:val="0"/>
          <w:numId w:val="3"/>
        </w:numPr>
        <w:suppressAutoHyphens w:val="0"/>
        <w:autoSpaceDE w:val="0"/>
        <w:autoSpaceDN w:val="0"/>
        <w:adjustRightInd w:val="0"/>
        <w:jc w:val="both"/>
        <w:rPr>
          <w:rFonts w:asciiTheme="minorHAnsi" w:hAnsiTheme="minorHAnsi" w:cs="Calibri"/>
          <w:sz w:val="20"/>
          <w:szCs w:val="20"/>
        </w:rPr>
      </w:pPr>
      <w:r w:rsidRPr="00141A7D">
        <w:rPr>
          <w:rFonts w:asciiTheme="minorHAnsi" w:hAnsiTheme="minorHAnsi" w:cs="Calibri"/>
          <w:sz w:val="20"/>
          <w:szCs w:val="20"/>
        </w:rPr>
        <w:t xml:space="preserve">Able to </w:t>
      </w:r>
      <w:r w:rsidR="00880767" w:rsidRPr="00141A7D">
        <w:rPr>
          <w:rFonts w:asciiTheme="minorHAnsi" w:hAnsiTheme="minorHAnsi" w:cs="Calibri"/>
          <w:sz w:val="20"/>
          <w:szCs w:val="20"/>
        </w:rPr>
        <w:t>creat</w:t>
      </w:r>
      <w:r w:rsidR="003A60AA" w:rsidRPr="00141A7D">
        <w:rPr>
          <w:rFonts w:asciiTheme="minorHAnsi" w:hAnsiTheme="minorHAnsi" w:cs="Calibri"/>
          <w:sz w:val="20"/>
          <w:szCs w:val="20"/>
        </w:rPr>
        <w:t>e</w:t>
      </w:r>
      <w:r w:rsidR="00880767" w:rsidRPr="00141A7D">
        <w:rPr>
          <w:rFonts w:asciiTheme="minorHAnsi" w:hAnsiTheme="minorHAnsi" w:cs="Calibri"/>
          <w:sz w:val="20"/>
          <w:szCs w:val="20"/>
        </w:rPr>
        <w:t xml:space="preserve"> release jir</w:t>
      </w:r>
      <w:r w:rsidR="008B1F44" w:rsidRPr="00141A7D">
        <w:rPr>
          <w:rFonts w:asciiTheme="minorHAnsi" w:hAnsiTheme="minorHAnsi" w:cs="Calibri"/>
          <w:sz w:val="20"/>
          <w:szCs w:val="20"/>
        </w:rPr>
        <w:t>a</w:t>
      </w:r>
      <w:r w:rsidR="00880767" w:rsidRPr="00141A7D">
        <w:rPr>
          <w:rFonts w:asciiTheme="minorHAnsi" w:hAnsiTheme="minorHAnsi" w:cs="Calibri"/>
          <w:sz w:val="20"/>
          <w:szCs w:val="20"/>
        </w:rPr>
        <w:t xml:space="preserve"> and </w:t>
      </w:r>
      <w:r w:rsidR="006E28B7" w:rsidRPr="00141A7D">
        <w:rPr>
          <w:rFonts w:asciiTheme="minorHAnsi" w:hAnsiTheme="minorHAnsi" w:cs="Calibri"/>
          <w:sz w:val="20"/>
          <w:szCs w:val="20"/>
        </w:rPr>
        <w:t>deploy</w:t>
      </w:r>
      <w:r w:rsidR="00880767" w:rsidRPr="00141A7D">
        <w:rPr>
          <w:rFonts w:asciiTheme="minorHAnsi" w:hAnsiTheme="minorHAnsi" w:cs="Calibri"/>
          <w:sz w:val="20"/>
          <w:szCs w:val="20"/>
        </w:rPr>
        <w:t xml:space="preserve"> the jira </w:t>
      </w:r>
      <w:r w:rsidR="00D76749" w:rsidRPr="00141A7D">
        <w:rPr>
          <w:rFonts w:asciiTheme="minorHAnsi" w:hAnsiTheme="minorHAnsi" w:cs="Calibri"/>
          <w:sz w:val="20"/>
          <w:szCs w:val="20"/>
        </w:rPr>
        <w:t>at</w:t>
      </w:r>
      <w:r w:rsidR="00880767" w:rsidRPr="00141A7D">
        <w:rPr>
          <w:rFonts w:asciiTheme="minorHAnsi" w:hAnsiTheme="minorHAnsi" w:cs="Calibri"/>
          <w:sz w:val="20"/>
          <w:szCs w:val="20"/>
        </w:rPr>
        <w:t xml:space="preserve"> </w:t>
      </w:r>
      <w:r w:rsidR="00D76749" w:rsidRPr="00141A7D">
        <w:rPr>
          <w:rFonts w:asciiTheme="minorHAnsi" w:hAnsiTheme="minorHAnsi" w:cs="Calibri"/>
          <w:sz w:val="20"/>
          <w:szCs w:val="20"/>
        </w:rPr>
        <w:t xml:space="preserve">production </w:t>
      </w:r>
      <w:r w:rsidR="00880767" w:rsidRPr="00141A7D">
        <w:rPr>
          <w:rFonts w:asciiTheme="minorHAnsi" w:hAnsiTheme="minorHAnsi" w:cs="Calibri"/>
          <w:sz w:val="20"/>
          <w:szCs w:val="20"/>
        </w:rPr>
        <w:t>release.</w:t>
      </w:r>
    </w:p>
    <w:p w:rsidR="0083149E" w:rsidRPr="00141A7D" w:rsidRDefault="0083149E" w:rsidP="00B02BB7">
      <w:pPr>
        <w:numPr>
          <w:ilvl w:val="0"/>
          <w:numId w:val="3"/>
        </w:numPr>
        <w:suppressAutoHyphens w:val="0"/>
        <w:autoSpaceDE w:val="0"/>
        <w:autoSpaceDN w:val="0"/>
        <w:adjustRightInd w:val="0"/>
        <w:jc w:val="both"/>
        <w:rPr>
          <w:rFonts w:asciiTheme="minorHAnsi" w:hAnsiTheme="minorHAnsi" w:cs="Calibri"/>
          <w:sz w:val="20"/>
          <w:szCs w:val="20"/>
        </w:rPr>
      </w:pPr>
      <w:r w:rsidRPr="00141A7D">
        <w:rPr>
          <w:rFonts w:asciiTheme="minorHAnsi" w:hAnsiTheme="minorHAnsi" w:cs="Calibri"/>
          <w:sz w:val="20"/>
          <w:szCs w:val="20"/>
        </w:rPr>
        <w:t>Knowledge on Blue Green deployments</w:t>
      </w:r>
      <w:r w:rsidR="00207878" w:rsidRPr="00141A7D">
        <w:rPr>
          <w:rFonts w:asciiTheme="minorHAnsi" w:hAnsiTheme="minorHAnsi" w:cs="Calibri"/>
          <w:sz w:val="20"/>
          <w:szCs w:val="20"/>
        </w:rPr>
        <w:t xml:space="preserve"> and testing on Blue green apps</w:t>
      </w:r>
      <w:r w:rsidRPr="00141A7D">
        <w:rPr>
          <w:rFonts w:asciiTheme="minorHAnsi" w:hAnsiTheme="minorHAnsi" w:cs="Calibri"/>
          <w:sz w:val="20"/>
          <w:szCs w:val="20"/>
        </w:rPr>
        <w:t>.</w:t>
      </w:r>
    </w:p>
    <w:p w:rsidR="00B02BB7" w:rsidRPr="00141A7D" w:rsidRDefault="00B02BB7" w:rsidP="00B02BB7">
      <w:pPr>
        <w:numPr>
          <w:ilvl w:val="0"/>
          <w:numId w:val="3"/>
        </w:numPr>
        <w:suppressAutoHyphens w:val="0"/>
        <w:autoSpaceDE w:val="0"/>
        <w:autoSpaceDN w:val="0"/>
        <w:adjustRightInd w:val="0"/>
        <w:jc w:val="both"/>
        <w:rPr>
          <w:rFonts w:asciiTheme="minorHAnsi" w:hAnsiTheme="minorHAnsi" w:cs="Calibri"/>
          <w:sz w:val="20"/>
          <w:szCs w:val="20"/>
        </w:rPr>
      </w:pPr>
      <w:r w:rsidRPr="00141A7D">
        <w:rPr>
          <w:rFonts w:asciiTheme="minorHAnsi" w:hAnsiTheme="minorHAnsi" w:cs="Calibri"/>
          <w:sz w:val="20"/>
          <w:szCs w:val="20"/>
        </w:rPr>
        <w:t>Experience with troubleshooting installs, server performance</w:t>
      </w:r>
      <w:r w:rsidR="00CD32AB" w:rsidRPr="00141A7D">
        <w:rPr>
          <w:rFonts w:asciiTheme="minorHAnsi" w:hAnsiTheme="minorHAnsi" w:cs="Calibri"/>
          <w:sz w:val="20"/>
          <w:szCs w:val="20"/>
        </w:rPr>
        <w:t>, server logs</w:t>
      </w:r>
      <w:r w:rsidRPr="00141A7D">
        <w:rPr>
          <w:rFonts w:asciiTheme="minorHAnsi" w:hAnsiTheme="minorHAnsi" w:cs="Calibri"/>
          <w:sz w:val="20"/>
          <w:szCs w:val="20"/>
        </w:rPr>
        <w:t xml:space="preserve"> and monitoring </w:t>
      </w:r>
      <w:r w:rsidR="004B0E49" w:rsidRPr="00141A7D">
        <w:rPr>
          <w:rFonts w:asciiTheme="minorHAnsi" w:hAnsiTheme="minorHAnsi" w:cs="Calibri"/>
          <w:sz w:val="20"/>
          <w:szCs w:val="20"/>
        </w:rPr>
        <w:t>PCF ,</w:t>
      </w:r>
      <w:r w:rsidR="00F933C1" w:rsidRPr="00141A7D">
        <w:rPr>
          <w:rFonts w:asciiTheme="minorHAnsi" w:hAnsiTheme="minorHAnsi" w:cs="Calibri"/>
          <w:sz w:val="20"/>
          <w:szCs w:val="20"/>
        </w:rPr>
        <w:t xml:space="preserve">Kibana </w:t>
      </w:r>
      <w:r w:rsidR="004B0E49" w:rsidRPr="00141A7D">
        <w:rPr>
          <w:rFonts w:asciiTheme="minorHAnsi" w:hAnsiTheme="minorHAnsi" w:cs="Calibri"/>
          <w:sz w:val="20"/>
          <w:szCs w:val="20"/>
        </w:rPr>
        <w:t xml:space="preserve">and grafana </w:t>
      </w:r>
      <w:r w:rsidRPr="00141A7D">
        <w:rPr>
          <w:rFonts w:asciiTheme="minorHAnsi" w:hAnsiTheme="minorHAnsi" w:cs="Calibri"/>
          <w:sz w:val="20"/>
          <w:szCs w:val="20"/>
        </w:rPr>
        <w:t>logs</w:t>
      </w:r>
    </w:p>
    <w:p w:rsidR="00D12FAD" w:rsidRPr="00141A7D" w:rsidRDefault="00D12FAD" w:rsidP="00B02BB7">
      <w:pPr>
        <w:numPr>
          <w:ilvl w:val="0"/>
          <w:numId w:val="3"/>
        </w:numPr>
        <w:suppressAutoHyphens w:val="0"/>
        <w:autoSpaceDE w:val="0"/>
        <w:autoSpaceDN w:val="0"/>
        <w:adjustRightInd w:val="0"/>
        <w:jc w:val="both"/>
        <w:rPr>
          <w:rFonts w:asciiTheme="minorHAnsi" w:hAnsiTheme="minorHAnsi" w:cs="Calibri"/>
          <w:sz w:val="20"/>
          <w:szCs w:val="20"/>
        </w:rPr>
      </w:pPr>
      <w:r w:rsidRPr="00141A7D">
        <w:rPr>
          <w:rFonts w:asciiTheme="minorHAnsi" w:hAnsiTheme="minorHAnsi" w:cs="Calibri"/>
          <w:sz w:val="20"/>
          <w:szCs w:val="20"/>
        </w:rPr>
        <w:t xml:space="preserve">Having </w:t>
      </w:r>
      <w:r w:rsidR="000B3EAF" w:rsidRPr="00141A7D">
        <w:rPr>
          <w:rFonts w:asciiTheme="minorHAnsi" w:hAnsiTheme="minorHAnsi" w:cs="Calibri"/>
          <w:sz w:val="20"/>
          <w:szCs w:val="20"/>
        </w:rPr>
        <w:t xml:space="preserve"> </w:t>
      </w:r>
      <w:r w:rsidR="00F65B8A" w:rsidRPr="00141A7D">
        <w:rPr>
          <w:rFonts w:asciiTheme="minorHAnsi" w:hAnsiTheme="minorHAnsi" w:cs="Calibri"/>
          <w:sz w:val="20"/>
          <w:szCs w:val="20"/>
        </w:rPr>
        <w:t>experience</w:t>
      </w:r>
      <w:r w:rsidRPr="00141A7D">
        <w:rPr>
          <w:rFonts w:asciiTheme="minorHAnsi" w:hAnsiTheme="minorHAnsi" w:cs="Calibri"/>
          <w:sz w:val="20"/>
          <w:szCs w:val="20"/>
        </w:rPr>
        <w:t xml:space="preserve"> in</w:t>
      </w:r>
      <w:r w:rsidR="00F65B8A" w:rsidRPr="00141A7D">
        <w:rPr>
          <w:rFonts w:asciiTheme="minorHAnsi" w:hAnsiTheme="minorHAnsi" w:cs="Calibri"/>
          <w:sz w:val="20"/>
          <w:szCs w:val="20"/>
        </w:rPr>
        <w:t xml:space="preserve"> </w:t>
      </w:r>
      <w:r w:rsidR="00141A7D">
        <w:rPr>
          <w:rFonts w:asciiTheme="minorHAnsi" w:hAnsiTheme="minorHAnsi" w:cs="Calibri"/>
          <w:sz w:val="20"/>
          <w:szCs w:val="20"/>
        </w:rPr>
        <w:t>Site Relaibility Engineering</w:t>
      </w:r>
      <w:r w:rsidRPr="00141A7D">
        <w:rPr>
          <w:rFonts w:asciiTheme="minorHAnsi" w:hAnsiTheme="minorHAnsi" w:cs="Calibri"/>
          <w:sz w:val="20"/>
          <w:szCs w:val="20"/>
        </w:rPr>
        <w:t xml:space="preserve"> </w:t>
      </w:r>
      <w:r w:rsidR="00141A7D">
        <w:rPr>
          <w:rFonts w:asciiTheme="minorHAnsi" w:hAnsiTheme="minorHAnsi" w:cs="Calibri"/>
          <w:sz w:val="20"/>
          <w:szCs w:val="20"/>
        </w:rPr>
        <w:t>(</w:t>
      </w:r>
      <w:r w:rsidRPr="00141A7D">
        <w:rPr>
          <w:rFonts w:asciiTheme="minorHAnsi" w:hAnsiTheme="minorHAnsi" w:cs="Calibri"/>
          <w:sz w:val="20"/>
          <w:szCs w:val="20"/>
        </w:rPr>
        <w:t>BAU</w:t>
      </w:r>
      <w:r w:rsidR="00141A7D">
        <w:rPr>
          <w:rFonts w:asciiTheme="minorHAnsi" w:hAnsiTheme="minorHAnsi" w:cs="Calibri"/>
          <w:sz w:val="20"/>
          <w:szCs w:val="20"/>
        </w:rPr>
        <w:t>)</w:t>
      </w:r>
    </w:p>
    <w:p w:rsidR="00617CE5" w:rsidRPr="00141A7D" w:rsidRDefault="00617CE5" w:rsidP="00617CE5">
      <w:pPr>
        <w:numPr>
          <w:ilvl w:val="0"/>
          <w:numId w:val="3"/>
        </w:numPr>
        <w:suppressAutoHyphens w:val="0"/>
        <w:autoSpaceDE w:val="0"/>
        <w:autoSpaceDN w:val="0"/>
        <w:adjustRightInd w:val="0"/>
        <w:spacing w:line="276" w:lineRule="auto"/>
        <w:jc w:val="both"/>
        <w:rPr>
          <w:rFonts w:asciiTheme="minorHAnsi" w:hAnsiTheme="minorHAnsi"/>
          <w:sz w:val="20"/>
          <w:szCs w:val="20"/>
        </w:rPr>
      </w:pPr>
      <w:r w:rsidRPr="00141A7D">
        <w:rPr>
          <w:rFonts w:asciiTheme="minorHAnsi" w:hAnsiTheme="minorHAnsi"/>
          <w:sz w:val="20"/>
          <w:szCs w:val="20"/>
        </w:rPr>
        <w:t>Experience in the interactions with status calls with On-Site team.</w:t>
      </w:r>
    </w:p>
    <w:p w:rsidR="00A2638A" w:rsidRPr="00141A7D" w:rsidRDefault="00A2638A" w:rsidP="00617CE5">
      <w:pPr>
        <w:numPr>
          <w:ilvl w:val="0"/>
          <w:numId w:val="3"/>
        </w:numPr>
        <w:suppressAutoHyphens w:val="0"/>
        <w:autoSpaceDE w:val="0"/>
        <w:autoSpaceDN w:val="0"/>
        <w:adjustRightInd w:val="0"/>
        <w:spacing w:line="276" w:lineRule="auto"/>
        <w:jc w:val="both"/>
        <w:rPr>
          <w:rFonts w:asciiTheme="minorHAnsi" w:hAnsiTheme="minorHAnsi"/>
          <w:sz w:val="20"/>
          <w:szCs w:val="20"/>
        </w:rPr>
      </w:pPr>
      <w:r w:rsidRPr="00141A7D">
        <w:rPr>
          <w:rFonts w:asciiTheme="minorHAnsi" w:hAnsiTheme="minorHAnsi"/>
          <w:sz w:val="20"/>
          <w:szCs w:val="20"/>
        </w:rPr>
        <w:t>Experience in Agile Methodology.</w:t>
      </w:r>
    </w:p>
    <w:p w:rsidR="00033159" w:rsidRPr="00141A7D" w:rsidRDefault="00E65E18">
      <w:pPr>
        <w:numPr>
          <w:ilvl w:val="0"/>
          <w:numId w:val="3"/>
        </w:numPr>
        <w:suppressAutoHyphens w:val="0"/>
        <w:spacing w:after="60"/>
        <w:jc w:val="both"/>
        <w:rPr>
          <w:rFonts w:asciiTheme="minorHAnsi" w:hAnsiTheme="minorHAnsi"/>
          <w:color w:val="333333"/>
          <w:sz w:val="20"/>
          <w:szCs w:val="20"/>
          <w:shd w:val="clear" w:color="auto" w:fill="FFFFFF"/>
        </w:rPr>
      </w:pPr>
      <w:r w:rsidRPr="00141A7D">
        <w:rPr>
          <w:rFonts w:asciiTheme="minorHAnsi" w:hAnsiTheme="minorHAnsi"/>
          <w:sz w:val="20"/>
          <w:szCs w:val="20"/>
        </w:rPr>
        <w:t xml:space="preserve">Experience </w:t>
      </w:r>
      <w:r w:rsidR="00033159" w:rsidRPr="00141A7D">
        <w:rPr>
          <w:rFonts w:asciiTheme="minorHAnsi" w:eastAsia="Verdana" w:hAnsiTheme="minorHAnsi" w:cs="Verdana"/>
          <w:color w:val="333333"/>
          <w:sz w:val="20"/>
          <w:szCs w:val="20"/>
          <w:shd w:val="clear" w:color="auto" w:fill="FFFFFF"/>
        </w:rPr>
        <w:t xml:space="preserve">on </w:t>
      </w:r>
      <w:r w:rsidR="00033159" w:rsidRPr="00141A7D">
        <w:rPr>
          <w:rFonts w:asciiTheme="minorHAnsi" w:eastAsia="Verdana" w:hAnsiTheme="minorHAnsi" w:cs="Verdana"/>
          <w:b/>
          <w:color w:val="333333"/>
          <w:sz w:val="20"/>
          <w:szCs w:val="20"/>
          <w:shd w:val="clear" w:color="auto" w:fill="FFFFFF"/>
        </w:rPr>
        <w:t>API Testing</w:t>
      </w:r>
      <w:r w:rsidR="00271CDE" w:rsidRPr="00141A7D">
        <w:rPr>
          <w:rFonts w:asciiTheme="minorHAnsi" w:eastAsia="Verdana" w:hAnsiTheme="minorHAnsi" w:cs="Verdana"/>
          <w:b/>
          <w:color w:val="333333"/>
          <w:sz w:val="20"/>
          <w:szCs w:val="20"/>
          <w:shd w:val="clear" w:color="auto" w:fill="FFFFFF"/>
        </w:rPr>
        <w:t>.</w:t>
      </w:r>
    </w:p>
    <w:p w:rsidR="00CB287C" w:rsidRDefault="00CB287C" w:rsidP="00566035">
      <w:pPr>
        <w:suppressAutoHyphens w:val="0"/>
        <w:spacing w:after="60"/>
        <w:ind w:left="360"/>
        <w:jc w:val="both"/>
        <w:rPr>
          <w:rFonts w:ascii="Palatino Linotype" w:hAnsi="Palatino Linotype"/>
          <w:color w:val="333333"/>
          <w:sz w:val="20"/>
          <w:szCs w:val="20"/>
          <w:shd w:val="clear" w:color="auto" w:fill="FFFFFF"/>
        </w:rPr>
      </w:pPr>
    </w:p>
    <w:p w:rsidR="00033159" w:rsidRDefault="00033159">
      <w:pPr>
        <w:spacing w:before="40" w:after="40"/>
        <w:jc w:val="both"/>
        <w:rPr>
          <w:rFonts w:ascii="Verdana" w:hAnsi="Verdana"/>
          <w:sz w:val="16"/>
          <w:szCs w:val="20"/>
        </w:rPr>
      </w:pPr>
    </w:p>
    <w:p w:rsidR="00033159" w:rsidRDefault="00033159">
      <w:pPr>
        <w:pBdr>
          <w:bottom w:val="single" w:sz="4" w:space="1" w:color="000000"/>
        </w:pBdr>
        <w:shd w:val="clear" w:color="auto" w:fill="D9D9D9"/>
        <w:rPr>
          <w:rFonts w:ascii="Palatino Linotype" w:hAnsi="Palatino Linotype"/>
          <w:b/>
          <w:smallCaps/>
          <w:szCs w:val="20"/>
        </w:rPr>
      </w:pPr>
      <w:r>
        <w:rPr>
          <w:rFonts w:ascii="Palatino Linotype" w:hAnsi="Palatino Linotype"/>
          <w:b/>
          <w:smallCaps/>
          <w:szCs w:val="20"/>
        </w:rPr>
        <w:t>Technical proficiency</w:t>
      </w:r>
    </w:p>
    <w:p w:rsidR="00033159" w:rsidRDefault="00033159">
      <w:pPr>
        <w:jc w:val="both"/>
        <w:rPr>
          <w:rFonts w:ascii="Verdana" w:hAnsi="Verdana"/>
          <w:sz w:val="16"/>
          <w:szCs w:val="20"/>
        </w:rPr>
      </w:pPr>
    </w:p>
    <w:tbl>
      <w:tblPr>
        <w:tblW w:w="10082" w:type="dxa"/>
        <w:tblInd w:w="108" w:type="dxa"/>
        <w:tblLayout w:type="fixed"/>
        <w:tblLook w:val="0000" w:firstRow="0" w:lastRow="0" w:firstColumn="0" w:lastColumn="0" w:noHBand="0" w:noVBand="0"/>
      </w:tblPr>
      <w:tblGrid>
        <w:gridCol w:w="3660"/>
        <w:gridCol w:w="6422"/>
      </w:tblGrid>
      <w:tr w:rsidR="00033159" w:rsidTr="003E421B">
        <w:trPr>
          <w:trHeight w:val="418"/>
        </w:trPr>
        <w:tc>
          <w:tcPr>
            <w:tcW w:w="3660" w:type="dxa"/>
            <w:tcBorders>
              <w:top w:val="single" w:sz="4" w:space="0" w:color="000000"/>
              <w:left w:val="single" w:sz="4" w:space="0" w:color="000000"/>
              <w:bottom w:val="single" w:sz="4" w:space="0" w:color="000000"/>
            </w:tcBorders>
            <w:shd w:val="clear" w:color="auto" w:fill="D9D9D9"/>
          </w:tcPr>
          <w:p w:rsidR="00033159" w:rsidRPr="00242280" w:rsidRDefault="00033159">
            <w:pPr>
              <w:snapToGrid w:val="0"/>
              <w:spacing w:before="40" w:after="40"/>
              <w:rPr>
                <w:rFonts w:ascii="Palatino Linotype" w:hAnsi="Palatino Linotype"/>
                <w:b/>
                <w:bCs/>
                <w:sz w:val="20"/>
                <w:szCs w:val="20"/>
              </w:rPr>
            </w:pPr>
            <w:r w:rsidRPr="00242280">
              <w:rPr>
                <w:rFonts w:ascii="Palatino Linotype" w:hAnsi="Palatino Linotype"/>
                <w:b/>
                <w:bCs/>
                <w:sz w:val="20"/>
                <w:szCs w:val="20"/>
              </w:rPr>
              <w:t>Programming Languages</w:t>
            </w:r>
          </w:p>
        </w:tc>
        <w:tc>
          <w:tcPr>
            <w:tcW w:w="6422" w:type="dxa"/>
            <w:tcBorders>
              <w:top w:val="single" w:sz="4" w:space="0" w:color="000000"/>
              <w:left w:val="single" w:sz="4" w:space="0" w:color="000000"/>
              <w:bottom w:val="single" w:sz="4" w:space="0" w:color="000000"/>
              <w:right w:val="single" w:sz="4" w:space="0" w:color="000000"/>
            </w:tcBorders>
          </w:tcPr>
          <w:p w:rsidR="00033159" w:rsidRPr="00242280" w:rsidRDefault="00033159">
            <w:pPr>
              <w:snapToGrid w:val="0"/>
              <w:rPr>
                <w:rFonts w:ascii="Palatino Linotype" w:hAnsi="Palatino Linotype"/>
                <w:sz w:val="20"/>
                <w:szCs w:val="20"/>
              </w:rPr>
            </w:pPr>
            <w:r w:rsidRPr="00242280">
              <w:rPr>
                <w:rFonts w:ascii="Palatino Linotype" w:hAnsi="Palatino Linotype"/>
                <w:sz w:val="20"/>
                <w:szCs w:val="20"/>
              </w:rPr>
              <w:t xml:space="preserve"> Core Java.</w:t>
            </w:r>
          </w:p>
        </w:tc>
      </w:tr>
      <w:tr w:rsidR="00033159" w:rsidTr="003E421B">
        <w:trPr>
          <w:trHeight w:val="418"/>
        </w:trPr>
        <w:tc>
          <w:tcPr>
            <w:tcW w:w="3660" w:type="dxa"/>
            <w:tcBorders>
              <w:top w:val="single" w:sz="4" w:space="0" w:color="000000"/>
              <w:left w:val="single" w:sz="4" w:space="0" w:color="000000"/>
              <w:bottom w:val="single" w:sz="4" w:space="0" w:color="000000"/>
            </w:tcBorders>
            <w:shd w:val="clear" w:color="auto" w:fill="D9D9D9"/>
          </w:tcPr>
          <w:p w:rsidR="00033159" w:rsidRPr="00242280" w:rsidRDefault="00033159">
            <w:pPr>
              <w:snapToGrid w:val="0"/>
              <w:spacing w:before="40" w:after="40"/>
              <w:rPr>
                <w:rFonts w:ascii="Palatino Linotype" w:hAnsi="Palatino Linotype"/>
                <w:b/>
                <w:bCs/>
                <w:sz w:val="20"/>
                <w:szCs w:val="20"/>
              </w:rPr>
            </w:pPr>
            <w:r w:rsidRPr="00242280">
              <w:rPr>
                <w:rFonts w:ascii="Palatino Linotype" w:hAnsi="Palatino Linotype"/>
                <w:b/>
                <w:sz w:val="20"/>
                <w:szCs w:val="20"/>
              </w:rPr>
              <w:t>Automation Testing Tool</w:t>
            </w:r>
          </w:p>
        </w:tc>
        <w:tc>
          <w:tcPr>
            <w:tcW w:w="6422" w:type="dxa"/>
            <w:tcBorders>
              <w:top w:val="single" w:sz="4" w:space="0" w:color="000000"/>
              <w:left w:val="single" w:sz="4" w:space="0" w:color="000000"/>
              <w:bottom w:val="single" w:sz="4" w:space="0" w:color="000000"/>
              <w:right w:val="single" w:sz="4" w:space="0" w:color="000000"/>
            </w:tcBorders>
          </w:tcPr>
          <w:p w:rsidR="00033159" w:rsidRPr="00242280" w:rsidRDefault="00033159">
            <w:pPr>
              <w:snapToGrid w:val="0"/>
              <w:spacing w:before="40" w:after="40"/>
              <w:rPr>
                <w:rFonts w:ascii="Palatino Linotype" w:hAnsi="Palatino Linotype"/>
                <w:sz w:val="20"/>
                <w:szCs w:val="20"/>
              </w:rPr>
            </w:pPr>
            <w:r w:rsidRPr="00242280">
              <w:rPr>
                <w:rFonts w:ascii="Palatino Linotype" w:hAnsi="Palatino Linotype"/>
                <w:sz w:val="20"/>
                <w:szCs w:val="20"/>
              </w:rPr>
              <w:t xml:space="preserve">Selenium, Web Driver </w:t>
            </w:r>
          </w:p>
        </w:tc>
      </w:tr>
      <w:tr w:rsidR="00033159" w:rsidTr="003E421B">
        <w:trPr>
          <w:trHeight w:val="418"/>
        </w:trPr>
        <w:tc>
          <w:tcPr>
            <w:tcW w:w="3660" w:type="dxa"/>
            <w:tcBorders>
              <w:top w:val="single" w:sz="4" w:space="0" w:color="000000"/>
              <w:left w:val="single" w:sz="4" w:space="0" w:color="000000"/>
              <w:bottom w:val="single" w:sz="4" w:space="0" w:color="000000"/>
            </w:tcBorders>
            <w:shd w:val="clear" w:color="auto" w:fill="D9D9D9"/>
          </w:tcPr>
          <w:p w:rsidR="00033159" w:rsidRPr="00242280" w:rsidRDefault="00033159">
            <w:pPr>
              <w:snapToGrid w:val="0"/>
              <w:spacing w:before="40" w:after="40"/>
              <w:rPr>
                <w:rFonts w:ascii="Palatino Linotype" w:hAnsi="Palatino Linotype"/>
                <w:b/>
                <w:bCs/>
                <w:sz w:val="20"/>
                <w:szCs w:val="20"/>
              </w:rPr>
            </w:pPr>
            <w:r w:rsidRPr="00242280">
              <w:rPr>
                <w:rFonts w:ascii="Palatino Linotype" w:hAnsi="Palatino Linotype" w:cs="Arial"/>
                <w:b/>
                <w:sz w:val="20"/>
                <w:szCs w:val="20"/>
              </w:rPr>
              <w:t>Defect Tracking tool</w:t>
            </w:r>
          </w:p>
        </w:tc>
        <w:tc>
          <w:tcPr>
            <w:tcW w:w="6422" w:type="dxa"/>
            <w:tcBorders>
              <w:top w:val="single" w:sz="4" w:space="0" w:color="000000"/>
              <w:left w:val="single" w:sz="4" w:space="0" w:color="000000"/>
              <w:bottom w:val="single" w:sz="4" w:space="0" w:color="000000"/>
              <w:right w:val="single" w:sz="4" w:space="0" w:color="000000"/>
            </w:tcBorders>
          </w:tcPr>
          <w:p w:rsidR="00033159" w:rsidRPr="00242280" w:rsidRDefault="00033159">
            <w:pPr>
              <w:snapToGrid w:val="0"/>
              <w:rPr>
                <w:rFonts w:ascii="Palatino Linotype" w:hAnsi="Palatino Linotype"/>
                <w:b/>
                <w:sz w:val="20"/>
                <w:szCs w:val="20"/>
              </w:rPr>
            </w:pPr>
            <w:r w:rsidRPr="00242280">
              <w:rPr>
                <w:rFonts w:ascii="Palatino Linotype" w:hAnsi="Palatino Linotype" w:cs="Arial"/>
                <w:sz w:val="20"/>
                <w:szCs w:val="20"/>
              </w:rPr>
              <w:t xml:space="preserve">Jira </w:t>
            </w:r>
          </w:p>
        </w:tc>
      </w:tr>
      <w:tr w:rsidR="00ED01C3" w:rsidTr="003E421B">
        <w:trPr>
          <w:trHeight w:val="418"/>
        </w:trPr>
        <w:tc>
          <w:tcPr>
            <w:tcW w:w="3660" w:type="dxa"/>
            <w:tcBorders>
              <w:top w:val="single" w:sz="4" w:space="0" w:color="000000"/>
              <w:left w:val="single" w:sz="4" w:space="0" w:color="000000"/>
              <w:bottom w:val="single" w:sz="4" w:space="0" w:color="000000"/>
            </w:tcBorders>
            <w:shd w:val="clear" w:color="auto" w:fill="D9D9D9"/>
          </w:tcPr>
          <w:p w:rsidR="00ED01C3" w:rsidRPr="00242280" w:rsidRDefault="00ED01C3">
            <w:pPr>
              <w:snapToGrid w:val="0"/>
              <w:spacing w:before="40" w:after="40"/>
              <w:rPr>
                <w:rFonts w:ascii="Palatino Linotype" w:hAnsi="Palatino Linotype" w:cs="Arial"/>
                <w:b/>
                <w:sz w:val="20"/>
                <w:szCs w:val="20"/>
              </w:rPr>
            </w:pPr>
            <w:r w:rsidRPr="00242280">
              <w:rPr>
                <w:rFonts w:ascii="Palatino Linotype" w:hAnsi="Palatino Linotype" w:cs="Arial"/>
                <w:b/>
                <w:sz w:val="20"/>
                <w:szCs w:val="20"/>
              </w:rPr>
              <w:t>Monitoring tools/Logs</w:t>
            </w:r>
          </w:p>
        </w:tc>
        <w:tc>
          <w:tcPr>
            <w:tcW w:w="6422" w:type="dxa"/>
            <w:tcBorders>
              <w:top w:val="single" w:sz="4" w:space="0" w:color="000000"/>
              <w:left w:val="single" w:sz="4" w:space="0" w:color="000000"/>
              <w:bottom w:val="single" w:sz="4" w:space="0" w:color="000000"/>
              <w:right w:val="single" w:sz="4" w:space="0" w:color="000000"/>
            </w:tcBorders>
          </w:tcPr>
          <w:p w:rsidR="00ED01C3" w:rsidRPr="00242280" w:rsidRDefault="00ED01C3">
            <w:pPr>
              <w:snapToGrid w:val="0"/>
              <w:rPr>
                <w:rFonts w:ascii="Palatino Linotype" w:hAnsi="Palatino Linotype" w:cs="Arial"/>
                <w:sz w:val="20"/>
                <w:szCs w:val="20"/>
              </w:rPr>
            </w:pPr>
            <w:r w:rsidRPr="00242280">
              <w:rPr>
                <w:rFonts w:ascii="Palatino Linotype" w:hAnsi="Palatino Linotype" w:cs="Arial"/>
                <w:sz w:val="20"/>
                <w:szCs w:val="20"/>
              </w:rPr>
              <w:t>PCF,Kibana</w:t>
            </w:r>
            <w:r w:rsidR="00954086">
              <w:rPr>
                <w:rFonts w:ascii="Palatino Linotype" w:hAnsi="Palatino Linotype" w:cs="Arial"/>
                <w:sz w:val="20"/>
                <w:szCs w:val="20"/>
              </w:rPr>
              <w:t>,grafana</w:t>
            </w:r>
          </w:p>
        </w:tc>
      </w:tr>
      <w:tr w:rsidR="00CA054E" w:rsidTr="003E421B">
        <w:trPr>
          <w:trHeight w:val="418"/>
        </w:trPr>
        <w:tc>
          <w:tcPr>
            <w:tcW w:w="3660" w:type="dxa"/>
            <w:tcBorders>
              <w:top w:val="single" w:sz="4" w:space="0" w:color="000000"/>
              <w:left w:val="single" w:sz="4" w:space="0" w:color="000000"/>
              <w:bottom w:val="single" w:sz="4" w:space="0" w:color="000000"/>
            </w:tcBorders>
            <w:shd w:val="clear" w:color="auto" w:fill="D9D9D9"/>
          </w:tcPr>
          <w:p w:rsidR="00CA054E" w:rsidRPr="00242280" w:rsidRDefault="00CA054E">
            <w:pPr>
              <w:snapToGrid w:val="0"/>
              <w:spacing w:before="40" w:after="40"/>
              <w:rPr>
                <w:rFonts w:ascii="Palatino Linotype" w:hAnsi="Palatino Linotype" w:cs="Arial"/>
                <w:b/>
                <w:sz w:val="20"/>
                <w:szCs w:val="20"/>
              </w:rPr>
            </w:pPr>
            <w:r w:rsidRPr="00242280">
              <w:rPr>
                <w:rFonts w:ascii="Palatino Linotype" w:hAnsi="Palatino Linotype" w:cs="Arial"/>
                <w:b/>
                <w:sz w:val="20"/>
                <w:szCs w:val="20"/>
              </w:rPr>
              <w:t>Deployment/Build tool</w:t>
            </w:r>
          </w:p>
        </w:tc>
        <w:tc>
          <w:tcPr>
            <w:tcW w:w="6422" w:type="dxa"/>
            <w:tcBorders>
              <w:top w:val="single" w:sz="4" w:space="0" w:color="000000"/>
              <w:left w:val="single" w:sz="4" w:space="0" w:color="000000"/>
              <w:bottom w:val="single" w:sz="4" w:space="0" w:color="000000"/>
              <w:right w:val="single" w:sz="4" w:space="0" w:color="000000"/>
            </w:tcBorders>
          </w:tcPr>
          <w:p w:rsidR="00CA054E" w:rsidRPr="00242280" w:rsidRDefault="00CA054E">
            <w:pPr>
              <w:snapToGrid w:val="0"/>
              <w:rPr>
                <w:rFonts w:ascii="Palatino Linotype" w:hAnsi="Palatino Linotype" w:cs="Arial"/>
                <w:sz w:val="20"/>
                <w:szCs w:val="20"/>
              </w:rPr>
            </w:pPr>
            <w:r w:rsidRPr="00242280">
              <w:rPr>
                <w:rFonts w:ascii="Palatino Linotype" w:hAnsi="Palatino Linotype" w:cs="Arial"/>
                <w:sz w:val="20"/>
                <w:szCs w:val="20"/>
              </w:rPr>
              <w:t>Jenkins</w:t>
            </w:r>
          </w:p>
        </w:tc>
      </w:tr>
      <w:tr w:rsidR="00033159" w:rsidTr="003E421B">
        <w:trPr>
          <w:trHeight w:val="418"/>
        </w:trPr>
        <w:tc>
          <w:tcPr>
            <w:tcW w:w="3660" w:type="dxa"/>
            <w:tcBorders>
              <w:top w:val="single" w:sz="4" w:space="0" w:color="000000"/>
              <w:left w:val="single" w:sz="4" w:space="0" w:color="000000"/>
              <w:bottom w:val="single" w:sz="4" w:space="0" w:color="000000"/>
            </w:tcBorders>
            <w:shd w:val="clear" w:color="auto" w:fill="D9D9D9"/>
          </w:tcPr>
          <w:p w:rsidR="00033159" w:rsidRPr="00242280" w:rsidRDefault="00033159">
            <w:pPr>
              <w:snapToGrid w:val="0"/>
              <w:spacing w:before="40" w:after="40"/>
              <w:rPr>
                <w:rFonts w:ascii="Palatino Linotype" w:hAnsi="Palatino Linotype" w:cs="Arial"/>
                <w:b/>
                <w:sz w:val="20"/>
                <w:szCs w:val="20"/>
              </w:rPr>
            </w:pPr>
            <w:r w:rsidRPr="00242280">
              <w:rPr>
                <w:rFonts w:ascii="Palatino Linotype" w:hAnsi="Palatino Linotype" w:cs="Arial"/>
                <w:b/>
                <w:sz w:val="20"/>
                <w:szCs w:val="20"/>
              </w:rPr>
              <w:t>Other Tools</w:t>
            </w:r>
          </w:p>
        </w:tc>
        <w:tc>
          <w:tcPr>
            <w:tcW w:w="6422" w:type="dxa"/>
            <w:tcBorders>
              <w:top w:val="single" w:sz="4" w:space="0" w:color="000000"/>
              <w:left w:val="single" w:sz="4" w:space="0" w:color="000000"/>
              <w:bottom w:val="single" w:sz="4" w:space="0" w:color="000000"/>
              <w:right w:val="single" w:sz="4" w:space="0" w:color="000000"/>
            </w:tcBorders>
          </w:tcPr>
          <w:p w:rsidR="00033159" w:rsidRPr="00242280" w:rsidRDefault="00242280" w:rsidP="003D0CEE">
            <w:pPr>
              <w:snapToGrid w:val="0"/>
              <w:rPr>
                <w:rFonts w:ascii="Palatino Linotype" w:hAnsi="Palatino Linotype" w:cs="Arial"/>
                <w:sz w:val="20"/>
                <w:szCs w:val="20"/>
              </w:rPr>
            </w:pPr>
            <w:r w:rsidRPr="00242280">
              <w:rPr>
                <w:rFonts w:ascii="Palatino Linotype" w:hAnsi="Palatino Linotype" w:cs="Arial"/>
                <w:sz w:val="20"/>
                <w:szCs w:val="20"/>
              </w:rPr>
              <w:t>Linux,</w:t>
            </w:r>
            <w:r w:rsidR="00033159" w:rsidRPr="00242280">
              <w:rPr>
                <w:rFonts w:ascii="Palatino Linotype" w:hAnsi="Palatino Linotype" w:cs="Arial"/>
                <w:sz w:val="20"/>
                <w:szCs w:val="20"/>
              </w:rPr>
              <w:t>Maven, G</w:t>
            </w:r>
            <w:r w:rsidR="003D0CEE" w:rsidRPr="00242280">
              <w:rPr>
                <w:rFonts w:ascii="Palatino Linotype" w:hAnsi="Palatino Linotype" w:cs="Arial"/>
                <w:sz w:val="20"/>
                <w:szCs w:val="20"/>
              </w:rPr>
              <w:t xml:space="preserve">it, </w:t>
            </w:r>
            <w:r w:rsidR="00033159" w:rsidRPr="00242280">
              <w:rPr>
                <w:rFonts w:ascii="Palatino Linotype" w:hAnsi="Palatino Linotype" w:cs="Arial"/>
                <w:sz w:val="20"/>
                <w:szCs w:val="20"/>
              </w:rPr>
              <w:t>TestNG, Postman</w:t>
            </w:r>
            <w:r w:rsidR="00F71347">
              <w:rPr>
                <w:rFonts w:ascii="Palatino Linotype" w:hAnsi="Palatino Linotype" w:cs="Arial"/>
                <w:sz w:val="20"/>
                <w:szCs w:val="20"/>
              </w:rPr>
              <w:t>,JFrog</w:t>
            </w:r>
          </w:p>
        </w:tc>
      </w:tr>
      <w:tr w:rsidR="00033159" w:rsidTr="003E421B">
        <w:trPr>
          <w:trHeight w:val="418"/>
        </w:trPr>
        <w:tc>
          <w:tcPr>
            <w:tcW w:w="3660" w:type="dxa"/>
            <w:tcBorders>
              <w:top w:val="single" w:sz="4" w:space="0" w:color="000000"/>
              <w:left w:val="single" w:sz="4" w:space="0" w:color="000000"/>
              <w:bottom w:val="single" w:sz="4" w:space="0" w:color="000000"/>
            </w:tcBorders>
            <w:shd w:val="clear" w:color="auto" w:fill="D9D9D9"/>
          </w:tcPr>
          <w:p w:rsidR="00033159" w:rsidRPr="00242280" w:rsidRDefault="00033159">
            <w:pPr>
              <w:snapToGrid w:val="0"/>
              <w:spacing w:before="40" w:after="40"/>
              <w:rPr>
                <w:rFonts w:ascii="Palatino Linotype" w:hAnsi="Palatino Linotype"/>
                <w:b/>
                <w:sz w:val="20"/>
                <w:szCs w:val="20"/>
              </w:rPr>
            </w:pPr>
            <w:r w:rsidRPr="00242280">
              <w:rPr>
                <w:rFonts w:ascii="Palatino Linotype" w:hAnsi="Palatino Linotype"/>
                <w:b/>
                <w:sz w:val="20"/>
                <w:szCs w:val="20"/>
              </w:rPr>
              <w:t>IDE</w:t>
            </w:r>
          </w:p>
        </w:tc>
        <w:tc>
          <w:tcPr>
            <w:tcW w:w="6422" w:type="dxa"/>
            <w:tcBorders>
              <w:top w:val="single" w:sz="4" w:space="0" w:color="000000"/>
              <w:left w:val="single" w:sz="4" w:space="0" w:color="000000"/>
              <w:bottom w:val="single" w:sz="4" w:space="0" w:color="000000"/>
              <w:right w:val="single" w:sz="4" w:space="0" w:color="000000"/>
            </w:tcBorders>
          </w:tcPr>
          <w:p w:rsidR="00033159" w:rsidRPr="00242280" w:rsidRDefault="00033159">
            <w:pPr>
              <w:snapToGrid w:val="0"/>
              <w:spacing w:before="40" w:after="40"/>
              <w:rPr>
                <w:rFonts w:ascii="Palatino Linotype" w:hAnsi="Palatino Linotype" w:cs="Arial"/>
                <w:sz w:val="20"/>
                <w:szCs w:val="20"/>
              </w:rPr>
            </w:pPr>
            <w:r w:rsidRPr="00242280">
              <w:rPr>
                <w:rFonts w:ascii="Palatino Linotype" w:hAnsi="Palatino Linotype" w:cs="Arial"/>
                <w:sz w:val="20"/>
                <w:szCs w:val="20"/>
              </w:rPr>
              <w:t>Eclipse</w:t>
            </w:r>
            <w:r w:rsidR="00000DC4" w:rsidRPr="00242280">
              <w:rPr>
                <w:rFonts w:ascii="Palatino Linotype" w:hAnsi="Palatino Linotype" w:cs="Arial"/>
                <w:sz w:val="20"/>
                <w:szCs w:val="20"/>
              </w:rPr>
              <w:t>,Visual Studio</w:t>
            </w:r>
            <w:r w:rsidR="00F71347">
              <w:rPr>
                <w:rFonts w:ascii="Palatino Linotype" w:hAnsi="Palatino Linotype" w:cs="Arial"/>
                <w:sz w:val="20"/>
                <w:szCs w:val="20"/>
              </w:rPr>
              <w:t>,Intellj</w:t>
            </w:r>
          </w:p>
        </w:tc>
      </w:tr>
      <w:tr w:rsidR="00033159" w:rsidTr="003E421B">
        <w:trPr>
          <w:trHeight w:val="418"/>
        </w:trPr>
        <w:tc>
          <w:tcPr>
            <w:tcW w:w="3660" w:type="dxa"/>
            <w:tcBorders>
              <w:top w:val="single" w:sz="4" w:space="0" w:color="000000"/>
              <w:left w:val="single" w:sz="4" w:space="0" w:color="000000"/>
              <w:bottom w:val="single" w:sz="4" w:space="0" w:color="000000"/>
            </w:tcBorders>
            <w:shd w:val="clear" w:color="auto" w:fill="D9D9D9"/>
          </w:tcPr>
          <w:p w:rsidR="00033159" w:rsidRPr="00242280" w:rsidRDefault="00033159">
            <w:pPr>
              <w:snapToGrid w:val="0"/>
              <w:spacing w:before="40" w:after="40"/>
              <w:rPr>
                <w:rFonts w:ascii="Palatino Linotype" w:hAnsi="Palatino Linotype"/>
                <w:b/>
                <w:sz w:val="20"/>
                <w:szCs w:val="20"/>
              </w:rPr>
            </w:pPr>
            <w:r w:rsidRPr="00242280">
              <w:rPr>
                <w:rFonts w:ascii="Palatino Linotype" w:hAnsi="Palatino Linotype"/>
                <w:b/>
                <w:sz w:val="20"/>
                <w:szCs w:val="20"/>
              </w:rPr>
              <w:t>Database</w:t>
            </w:r>
          </w:p>
        </w:tc>
        <w:tc>
          <w:tcPr>
            <w:tcW w:w="6422" w:type="dxa"/>
            <w:tcBorders>
              <w:top w:val="single" w:sz="4" w:space="0" w:color="000000"/>
              <w:left w:val="single" w:sz="4" w:space="0" w:color="000000"/>
              <w:bottom w:val="single" w:sz="4" w:space="0" w:color="000000"/>
              <w:right w:val="single" w:sz="4" w:space="0" w:color="000000"/>
            </w:tcBorders>
          </w:tcPr>
          <w:p w:rsidR="00033159" w:rsidRPr="00242280" w:rsidRDefault="00033159">
            <w:pPr>
              <w:snapToGrid w:val="0"/>
              <w:spacing w:before="40" w:after="40"/>
              <w:rPr>
                <w:rFonts w:ascii="Palatino Linotype" w:hAnsi="Palatino Linotype"/>
                <w:sz w:val="20"/>
                <w:szCs w:val="20"/>
              </w:rPr>
            </w:pPr>
            <w:r w:rsidRPr="00242280">
              <w:rPr>
                <w:rFonts w:ascii="Palatino Linotype" w:hAnsi="Palatino Linotype"/>
                <w:sz w:val="20"/>
                <w:szCs w:val="20"/>
              </w:rPr>
              <w:t>Oracle</w:t>
            </w:r>
            <w:r w:rsidR="00F05F30" w:rsidRPr="00242280">
              <w:rPr>
                <w:rFonts w:ascii="Palatino Linotype" w:hAnsi="Palatino Linotype"/>
                <w:sz w:val="20"/>
                <w:szCs w:val="20"/>
              </w:rPr>
              <w:t>,Maria DB</w:t>
            </w:r>
          </w:p>
        </w:tc>
      </w:tr>
    </w:tbl>
    <w:p w:rsidR="00033159" w:rsidRDefault="00033159">
      <w:pPr>
        <w:jc w:val="both"/>
        <w:rPr>
          <w:rFonts w:ascii="Verdana" w:hAnsi="Verdana"/>
          <w:sz w:val="16"/>
          <w:szCs w:val="20"/>
        </w:rPr>
      </w:pPr>
    </w:p>
    <w:p w:rsidR="00033159" w:rsidRDefault="00033159">
      <w:pPr>
        <w:jc w:val="both"/>
        <w:rPr>
          <w:rFonts w:ascii="Verdana" w:hAnsi="Verdana"/>
          <w:sz w:val="16"/>
          <w:szCs w:val="20"/>
        </w:rPr>
      </w:pPr>
    </w:p>
    <w:p w:rsidR="00236D08" w:rsidRDefault="00236D08">
      <w:pPr>
        <w:jc w:val="both"/>
        <w:rPr>
          <w:rFonts w:ascii="Verdana" w:hAnsi="Verdana"/>
          <w:sz w:val="16"/>
          <w:szCs w:val="20"/>
        </w:rPr>
      </w:pPr>
    </w:p>
    <w:p w:rsidR="00236D08" w:rsidRDefault="00236D08">
      <w:pPr>
        <w:jc w:val="both"/>
        <w:rPr>
          <w:rFonts w:ascii="Verdana" w:hAnsi="Verdana"/>
          <w:sz w:val="16"/>
          <w:szCs w:val="20"/>
        </w:rPr>
      </w:pPr>
    </w:p>
    <w:p w:rsidR="00236D08" w:rsidRDefault="00236D08">
      <w:pPr>
        <w:jc w:val="both"/>
        <w:rPr>
          <w:rFonts w:ascii="Verdana" w:hAnsi="Verdana"/>
          <w:sz w:val="16"/>
          <w:szCs w:val="20"/>
        </w:rPr>
      </w:pPr>
    </w:p>
    <w:p w:rsidR="009332EB" w:rsidRDefault="009332EB">
      <w:pPr>
        <w:jc w:val="both"/>
        <w:rPr>
          <w:rFonts w:ascii="Verdana" w:hAnsi="Verdana"/>
          <w:sz w:val="16"/>
          <w:szCs w:val="20"/>
        </w:rPr>
      </w:pPr>
    </w:p>
    <w:p w:rsidR="00767059" w:rsidRDefault="00767059">
      <w:pPr>
        <w:jc w:val="both"/>
        <w:rPr>
          <w:rFonts w:ascii="Verdana" w:hAnsi="Verdana"/>
          <w:sz w:val="16"/>
          <w:szCs w:val="20"/>
        </w:rPr>
      </w:pPr>
    </w:p>
    <w:p w:rsidR="00236D08" w:rsidRDefault="00236D08">
      <w:pPr>
        <w:jc w:val="both"/>
        <w:rPr>
          <w:rFonts w:ascii="Verdana" w:hAnsi="Verdana"/>
          <w:sz w:val="16"/>
          <w:szCs w:val="20"/>
        </w:rPr>
      </w:pPr>
    </w:p>
    <w:p w:rsidR="00033159" w:rsidRDefault="001D596A" w:rsidP="000B4B9C">
      <w:pPr>
        <w:pBdr>
          <w:bottom w:val="single" w:sz="4" w:space="0" w:color="000000"/>
        </w:pBdr>
        <w:shd w:val="clear" w:color="auto" w:fill="D9D9D9"/>
        <w:jc w:val="center"/>
        <w:rPr>
          <w:rFonts w:ascii="Palatino Linotype" w:hAnsi="Palatino Linotype"/>
          <w:b/>
          <w:smallCaps/>
          <w:sz w:val="20"/>
          <w:szCs w:val="20"/>
        </w:rPr>
      </w:pPr>
      <w:r>
        <w:rPr>
          <w:rFonts w:ascii="Palatino Linotype" w:hAnsi="Palatino Linotype"/>
          <w:b/>
          <w:smallCaps/>
          <w:sz w:val="20"/>
          <w:szCs w:val="20"/>
        </w:rPr>
        <w:t>Career</w:t>
      </w:r>
      <w:r w:rsidR="00290884">
        <w:rPr>
          <w:rFonts w:ascii="Palatino Linotype" w:hAnsi="Palatino Linotype"/>
          <w:b/>
          <w:smallCaps/>
          <w:sz w:val="20"/>
          <w:szCs w:val="20"/>
        </w:rPr>
        <w:t xml:space="preserve"> Experience</w:t>
      </w:r>
    </w:p>
    <w:p w:rsidR="00033159" w:rsidRDefault="00033159">
      <w:pPr>
        <w:spacing w:before="40" w:after="40"/>
        <w:jc w:val="both"/>
        <w:rPr>
          <w:rFonts w:ascii="Verdana" w:hAnsi="Verdana"/>
          <w:sz w:val="17"/>
          <w:szCs w:val="17"/>
        </w:rPr>
      </w:pPr>
    </w:p>
    <w:tbl>
      <w:tblPr>
        <w:tblW w:w="10036" w:type="dxa"/>
        <w:tblInd w:w="108" w:type="dxa"/>
        <w:tblLayout w:type="fixed"/>
        <w:tblLook w:val="0000" w:firstRow="0" w:lastRow="0" w:firstColumn="0" w:lastColumn="0" w:noHBand="0" w:noVBand="0"/>
      </w:tblPr>
      <w:tblGrid>
        <w:gridCol w:w="3960"/>
        <w:gridCol w:w="3107"/>
        <w:gridCol w:w="1600"/>
        <w:gridCol w:w="1369"/>
      </w:tblGrid>
      <w:tr w:rsidR="00033159" w:rsidTr="0075354B">
        <w:trPr>
          <w:trHeight w:val="394"/>
        </w:trPr>
        <w:tc>
          <w:tcPr>
            <w:tcW w:w="3960" w:type="dxa"/>
            <w:tcBorders>
              <w:top w:val="single" w:sz="4" w:space="0" w:color="000000"/>
              <w:left w:val="single" w:sz="4" w:space="0" w:color="000000"/>
              <w:bottom w:val="single" w:sz="4" w:space="0" w:color="000000"/>
            </w:tcBorders>
          </w:tcPr>
          <w:p w:rsidR="00033159" w:rsidRDefault="00033159">
            <w:pPr>
              <w:snapToGrid w:val="0"/>
              <w:rPr>
                <w:rFonts w:ascii="Palatino Linotype" w:hAnsi="Palatino Linotype"/>
                <w:sz w:val="20"/>
                <w:szCs w:val="20"/>
              </w:rPr>
            </w:pPr>
            <w:r>
              <w:rPr>
                <w:rFonts w:ascii="Palatino Linotype" w:hAnsi="Palatino Linotype"/>
                <w:sz w:val="20"/>
                <w:szCs w:val="20"/>
              </w:rPr>
              <w:t>Organization</w:t>
            </w:r>
          </w:p>
        </w:tc>
        <w:tc>
          <w:tcPr>
            <w:tcW w:w="3107" w:type="dxa"/>
            <w:tcBorders>
              <w:top w:val="single" w:sz="4" w:space="0" w:color="000000"/>
              <w:left w:val="single" w:sz="4" w:space="0" w:color="000000"/>
              <w:bottom w:val="single" w:sz="4" w:space="0" w:color="000000"/>
              <w:right w:val="single" w:sz="4" w:space="0" w:color="000000"/>
            </w:tcBorders>
          </w:tcPr>
          <w:p w:rsidR="00033159" w:rsidRDefault="00033159">
            <w:pPr>
              <w:snapToGrid w:val="0"/>
              <w:rPr>
                <w:rFonts w:ascii="Palatino Linotype" w:hAnsi="Palatino Linotype"/>
                <w:sz w:val="20"/>
                <w:szCs w:val="20"/>
              </w:rPr>
            </w:pPr>
            <w:r>
              <w:rPr>
                <w:rFonts w:ascii="Palatino Linotype" w:hAnsi="Palatino Linotype"/>
                <w:sz w:val="20"/>
                <w:szCs w:val="20"/>
              </w:rPr>
              <w:t>Position</w:t>
            </w:r>
          </w:p>
        </w:tc>
        <w:tc>
          <w:tcPr>
            <w:tcW w:w="1600" w:type="dxa"/>
            <w:tcBorders>
              <w:top w:val="single" w:sz="4" w:space="0" w:color="000000"/>
              <w:left w:val="single" w:sz="4" w:space="0" w:color="000000"/>
              <w:bottom w:val="single" w:sz="4" w:space="0" w:color="000000"/>
            </w:tcBorders>
          </w:tcPr>
          <w:p w:rsidR="00033159" w:rsidRDefault="00033159">
            <w:pPr>
              <w:snapToGrid w:val="0"/>
              <w:rPr>
                <w:rFonts w:ascii="Palatino Linotype" w:hAnsi="Palatino Linotype"/>
                <w:sz w:val="20"/>
                <w:szCs w:val="20"/>
              </w:rPr>
            </w:pPr>
            <w:r>
              <w:rPr>
                <w:rFonts w:ascii="Palatino Linotype" w:hAnsi="Palatino Linotype"/>
                <w:sz w:val="20"/>
                <w:szCs w:val="20"/>
              </w:rPr>
              <w:t>From</w:t>
            </w:r>
          </w:p>
        </w:tc>
        <w:tc>
          <w:tcPr>
            <w:tcW w:w="1369" w:type="dxa"/>
            <w:tcBorders>
              <w:top w:val="single" w:sz="4" w:space="0" w:color="000000"/>
              <w:left w:val="single" w:sz="4" w:space="0" w:color="000000"/>
              <w:bottom w:val="single" w:sz="4" w:space="0" w:color="000000"/>
              <w:right w:val="single" w:sz="4" w:space="0" w:color="000000"/>
            </w:tcBorders>
          </w:tcPr>
          <w:p w:rsidR="00033159" w:rsidRDefault="00033159">
            <w:pPr>
              <w:snapToGrid w:val="0"/>
              <w:rPr>
                <w:rFonts w:ascii="Palatino Linotype" w:hAnsi="Palatino Linotype"/>
                <w:sz w:val="20"/>
                <w:szCs w:val="20"/>
              </w:rPr>
            </w:pPr>
            <w:r>
              <w:rPr>
                <w:rFonts w:ascii="Palatino Linotype" w:hAnsi="Palatino Linotype"/>
                <w:sz w:val="20"/>
                <w:szCs w:val="20"/>
              </w:rPr>
              <w:t>To</w:t>
            </w:r>
          </w:p>
        </w:tc>
      </w:tr>
      <w:tr w:rsidR="00033159" w:rsidTr="0075354B">
        <w:trPr>
          <w:trHeight w:val="394"/>
        </w:trPr>
        <w:tc>
          <w:tcPr>
            <w:tcW w:w="3960" w:type="dxa"/>
            <w:tcBorders>
              <w:top w:val="single" w:sz="4" w:space="0" w:color="000000"/>
              <w:left w:val="single" w:sz="4" w:space="0" w:color="000000"/>
              <w:bottom w:val="single" w:sz="4" w:space="0" w:color="000000"/>
            </w:tcBorders>
          </w:tcPr>
          <w:p w:rsidR="00033159" w:rsidRPr="00B75E56" w:rsidRDefault="00B75E56">
            <w:pPr>
              <w:snapToGrid w:val="0"/>
              <w:rPr>
                <w:rFonts w:ascii="Plantagenet Cherokee" w:hAnsi="Plantagenet Cherokee"/>
                <w:sz w:val="20"/>
                <w:szCs w:val="20"/>
              </w:rPr>
            </w:pPr>
            <w:r w:rsidRPr="00B75E56">
              <w:rPr>
                <w:rFonts w:ascii="Plantagenet Cherokee" w:hAnsi="Plantagenet Cherokee"/>
                <w:sz w:val="20"/>
                <w:szCs w:val="20"/>
              </w:rPr>
              <w:t>Capgemini Technology Services India Ltd</w:t>
            </w:r>
          </w:p>
        </w:tc>
        <w:tc>
          <w:tcPr>
            <w:tcW w:w="3107" w:type="dxa"/>
            <w:tcBorders>
              <w:top w:val="single" w:sz="4" w:space="0" w:color="000000"/>
              <w:left w:val="single" w:sz="4" w:space="0" w:color="000000"/>
              <w:bottom w:val="single" w:sz="4" w:space="0" w:color="000000"/>
              <w:right w:val="single" w:sz="4" w:space="0" w:color="000000"/>
            </w:tcBorders>
          </w:tcPr>
          <w:p w:rsidR="00033159" w:rsidRDefault="00B75E56" w:rsidP="00B75E56">
            <w:pPr>
              <w:snapToGrid w:val="0"/>
              <w:rPr>
                <w:rFonts w:ascii="Palatino Linotype" w:hAnsi="Palatino Linotype"/>
                <w:sz w:val="20"/>
                <w:szCs w:val="20"/>
              </w:rPr>
            </w:pPr>
            <w:r>
              <w:rPr>
                <w:rFonts w:ascii="Palatino Linotype" w:hAnsi="Palatino Linotype"/>
                <w:sz w:val="20"/>
                <w:szCs w:val="20"/>
              </w:rPr>
              <w:t xml:space="preserve">Software </w:t>
            </w:r>
            <w:r w:rsidR="008E1D8F">
              <w:rPr>
                <w:rFonts w:ascii="Palatino Linotype" w:hAnsi="Palatino Linotype"/>
                <w:sz w:val="20"/>
                <w:szCs w:val="20"/>
              </w:rPr>
              <w:t xml:space="preserve">Test </w:t>
            </w:r>
            <w:r>
              <w:rPr>
                <w:rFonts w:ascii="Palatino Linotype" w:hAnsi="Palatino Linotype"/>
                <w:sz w:val="20"/>
                <w:szCs w:val="20"/>
              </w:rPr>
              <w:t>Engineer</w:t>
            </w:r>
          </w:p>
        </w:tc>
        <w:tc>
          <w:tcPr>
            <w:tcW w:w="1600" w:type="dxa"/>
            <w:tcBorders>
              <w:top w:val="single" w:sz="4" w:space="0" w:color="000000"/>
              <w:left w:val="single" w:sz="4" w:space="0" w:color="000000"/>
              <w:bottom w:val="single" w:sz="4" w:space="0" w:color="000000"/>
            </w:tcBorders>
          </w:tcPr>
          <w:p w:rsidR="00033159" w:rsidRDefault="00907791">
            <w:pPr>
              <w:snapToGrid w:val="0"/>
              <w:rPr>
                <w:rFonts w:ascii="Palatino Linotype" w:hAnsi="Palatino Linotype"/>
                <w:sz w:val="20"/>
                <w:szCs w:val="20"/>
              </w:rPr>
            </w:pPr>
            <w:r>
              <w:rPr>
                <w:rFonts w:ascii="Palatino Linotype" w:hAnsi="Palatino Linotype"/>
                <w:sz w:val="20"/>
                <w:szCs w:val="20"/>
              </w:rPr>
              <w:t>July-</w:t>
            </w:r>
            <w:r w:rsidR="00033159">
              <w:rPr>
                <w:rFonts w:ascii="Palatino Linotype" w:hAnsi="Palatino Linotype"/>
                <w:sz w:val="20"/>
                <w:szCs w:val="20"/>
              </w:rPr>
              <w:t>201</w:t>
            </w:r>
            <w:r w:rsidR="00B75E56">
              <w:rPr>
                <w:rFonts w:ascii="Palatino Linotype" w:hAnsi="Palatino Linotype"/>
                <w:sz w:val="20"/>
                <w:szCs w:val="20"/>
              </w:rPr>
              <w:t>5</w:t>
            </w:r>
          </w:p>
        </w:tc>
        <w:tc>
          <w:tcPr>
            <w:tcW w:w="1369" w:type="dxa"/>
            <w:tcBorders>
              <w:top w:val="single" w:sz="4" w:space="0" w:color="000000"/>
              <w:left w:val="single" w:sz="4" w:space="0" w:color="000000"/>
              <w:bottom w:val="single" w:sz="4" w:space="0" w:color="000000"/>
              <w:right w:val="single" w:sz="4" w:space="0" w:color="000000"/>
            </w:tcBorders>
          </w:tcPr>
          <w:p w:rsidR="00033159" w:rsidRDefault="00FA195F">
            <w:pPr>
              <w:snapToGrid w:val="0"/>
              <w:rPr>
                <w:rFonts w:ascii="Palatino Linotype" w:hAnsi="Palatino Linotype"/>
                <w:sz w:val="20"/>
                <w:szCs w:val="20"/>
              </w:rPr>
            </w:pPr>
            <w:r>
              <w:rPr>
                <w:rFonts w:ascii="Palatino Linotype" w:hAnsi="Palatino Linotype"/>
                <w:sz w:val="20"/>
                <w:szCs w:val="20"/>
              </w:rPr>
              <w:t>Oct-2020</w:t>
            </w:r>
          </w:p>
        </w:tc>
      </w:tr>
      <w:tr w:rsidR="00236D08" w:rsidTr="0075354B">
        <w:trPr>
          <w:trHeight w:val="394"/>
        </w:trPr>
        <w:tc>
          <w:tcPr>
            <w:tcW w:w="3960" w:type="dxa"/>
            <w:tcBorders>
              <w:top w:val="single" w:sz="4" w:space="0" w:color="000000"/>
              <w:left w:val="single" w:sz="4" w:space="0" w:color="000000"/>
              <w:bottom w:val="single" w:sz="4" w:space="0" w:color="000000"/>
            </w:tcBorders>
          </w:tcPr>
          <w:p w:rsidR="00236D08" w:rsidRPr="00B75E56" w:rsidRDefault="00236D08">
            <w:pPr>
              <w:snapToGrid w:val="0"/>
              <w:rPr>
                <w:rFonts w:ascii="Plantagenet Cherokee" w:hAnsi="Plantagenet Cherokee"/>
                <w:sz w:val="20"/>
                <w:szCs w:val="20"/>
              </w:rPr>
            </w:pPr>
            <w:r>
              <w:rPr>
                <w:rFonts w:ascii="Plantagenet Cherokee" w:hAnsi="Plantagenet Cherokee"/>
                <w:sz w:val="20"/>
                <w:szCs w:val="20"/>
              </w:rPr>
              <w:t>Altimetrik India Pvt ltd.,</w:t>
            </w:r>
          </w:p>
        </w:tc>
        <w:tc>
          <w:tcPr>
            <w:tcW w:w="3107" w:type="dxa"/>
            <w:tcBorders>
              <w:top w:val="single" w:sz="4" w:space="0" w:color="000000"/>
              <w:left w:val="single" w:sz="4" w:space="0" w:color="000000"/>
              <w:bottom w:val="single" w:sz="4" w:space="0" w:color="000000"/>
              <w:right w:val="single" w:sz="4" w:space="0" w:color="000000"/>
            </w:tcBorders>
          </w:tcPr>
          <w:p w:rsidR="00236D08" w:rsidRDefault="00236D08" w:rsidP="00236D08">
            <w:pPr>
              <w:snapToGrid w:val="0"/>
              <w:rPr>
                <w:rFonts w:ascii="Palatino Linotype" w:hAnsi="Palatino Linotype"/>
                <w:sz w:val="20"/>
                <w:szCs w:val="20"/>
              </w:rPr>
            </w:pPr>
            <w:r>
              <w:rPr>
                <w:rFonts w:ascii="Palatino Linotype" w:hAnsi="Palatino Linotype"/>
                <w:sz w:val="20"/>
                <w:szCs w:val="20"/>
              </w:rPr>
              <w:t>Senior  Engineer</w:t>
            </w:r>
          </w:p>
        </w:tc>
        <w:tc>
          <w:tcPr>
            <w:tcW w:w="1600" w:type="dxa"/>
            <w:tcBorders>
              <w:top w:val="single" w:sz="4" w:space="0" w:color="000000"/>
              <w:left w:val="single" w:sz="4" w:space="0" w:color="000000"/>
              <w:bottom w:val="single" w:sz="4" w:space="0" w:color="000000"/>
            </w:tcBorders>
          </w:tcPr>
          <w:p w:rsidR="00236D08" w:rsidRDefault="00577403">
            <w:pPr>
              <w:snapToGrid w:val="0"/>
              <w:rPr>
                <w:rFonts w:ascii="Palatino Linotype" w:hAnsi="Palatino Linotype"/>
                <w:sz w:val="20"/>
                <w:szCs w:val="20"/>
              </w:rPr>
            </w:pPr>
            <w:r>
              <w:rPr>
                <w:rFonts w:ascii="Palatino Linotype" w:hAnsi="Palatino Linotype"/>
                <w:sz w:val="20"/>
                <w:szCs w:val="20"/>
              </w:rPr>
              <w:t>Oct-2020</w:t>
            </w:r>
          </w:p>
        </w:tc>
        <w:tc>
          <w:tcPr>
            <w:tcW w:w="1369" w:type="dxa"/>
            <w:tcBorders>
              <w:top w:val="single" w:sz="4" w:space="0" w:color="000000"/>
              <w:left w:val="single" w:sz="4" w:space="0" w:color="000000"/>
              <w:bottom w:val="single" w:sz="4" w:space="0" w:color="000000"/>
              <w:right w:val="single" w:sz="4" w:space="0" w:color="000000"/>
            </w:tcBorders>
          </w:tcPr>
          <w:p w:rsidR="00236D08" w:rsidRDefault="00577403">
            <w:pPr>
              <w:snapToGrid w:val="0"/>
              <w:rPr>
                <w:rFonts w:ascii="Palatino Linotype" w:hAnsi="Palatino Linotype"/>
                <w:sz w:val="20"/>
                <w:szCs w:val="20"/>
              </w:rPr>
            </w:pPr>
            <w:r>
              <w:rPr>
                <w:rFonts w:ascii="Palatino Linotype" w:hAnsi="Palatino Linotype"/>
                <w:sz w:val="20"/>
                <w:szCs w:val="20"/>
              </w:rPr>
              <w:t>Till Now</w:t>
            </w:r>
          </w:p>
        </w:tc>
      </w:tr>
    </w:tbl>
    <w:p w:rsidR="0072220E" w:rsidRDefault="0072220E">
      <w:pPr>
        <w:spacing w:after="120"/>
        <w:rPr>
          <w:rFonts w:ascii="Verdana" w:eastAsia="Verdana" w:hAnsi="Verdana" w:cs="Verdana"/>
          <w:color w:val="333333"/>
          <w:sz w:val="20"/>
          <w:shd w:val="clear" w:color="auto" w:fill="FFFFFF"/>
        </w:rPr>
      </w:pPr>
    </w:p>
    <w:p w:rsidR="007D7C87" w:rsidRDefault="000B4B9C" w:rsidP="00DD0964">
      <w:pPr>
        <w:pBdr>
          <w:bottom w:val="single" w:sz="4" w:space="1" w:color="000000"/>
        </w:pBdr>
        <w:shd w:val="clear" w:color="auto" w:fill="D9D9D9"/>
        <w:jc w:val="center"/>
        <w:rPr>
          <w:rFonts w:ascii="Verdana" w:eastAsia="Verdana" w:hAnsi="Verdana" w:cs="Verdana"/>
          <w:b/>
          <w:color w:val="333333"/>
          <w:sz w:val="20"/>
          <w:shd w:val="clear" w:color="auto" w:fill="FFFFFF"/>
        </w:rPr>
      </w:pPr>
      <w:r w:rsidRPr="000B4B9C">
        <w:rPr>
          <w:rFonts w:ascii="Palatino Linotype" w:hAnsi="Palatino Linotype"/>
          <w:b/>
          <w:smallCaps/>
          <w:sz w:val="20"/>
          <w:szCs w:val="20"/>
        </w:rPr>
        <w:t>ACAD</w:t>
      </w:r>
      <w:r w:rsidR="008C0516">
        <w:rPr>
          <w:rFonts w:ascii="Palatino Linotype" w:hAnsi="Palatino Linotype"/>
          <w:b/>
          <w:smallCaps/>
          <w:sz w:val="20"/>
          <w:szCs w:val="20"/>
        </w:rPr>
        <w:t>E</w:t>
      </w:r>
      <w:r w:rsidRPr="000B4B9C">
        <w:rPr>
          <w:rFonts w:ascii="Palatino Linotype" w:hAnsi="Palatino Linotype"/>
          <w:b/>
          <w:smallCaps/>
          <w:sz w:val="20"/>
          <w:szCs w:val="20"/>
        </w:rPr>
        <w:t>MIA</w:t>
      </w:r>
    </w:p>
    <w:p w:rsidR="00DD0964" w:rsidRDefault="00DD0964" w:rsidP="00B75E56">
      <w:pPr>
        <w:spacing w:after="120"/>
        <w:rPr>
          <w:rFonts w:ascii="Palatino Linotype" w:eastAsia="Verdana" w:hAnsi="Palatino Linotype" w:cs="Verdana"/>
          <w:color w:val="333333"/>
          <w:sz w:val="20"/>
          <w:szCs w:val="20"/>
          <w:shd w:val="clear" w:color="auto" w:fill="FFFFFF"/>
        </w:rPr>
      </w:pPr>
    </w:p>
    <w:p w:rsidR="00012DDF" w:rsidRPr="00DD0964" w:rsidRDefault="00B75E56" w:rsidP="00DD0964">
      <w:pPr>
        <w:pStyle w:val="ListParagraph"/>
        <w:numPr>
          <w:ilvl w:val="0"/>
          <w:numId w:val="25"/>
        </w:numPr>
        <w:spacing w:after="120"/>
        <w:rPr>
          <w:rFonts w:ascii="Palatino Linotype" w:eastAsia="Verdana" w:hAnsi="Palatino Linotype" w:cs="Verdana"/>
          <w:color w:val="333333"/>
          <w:sz w:val="20"/>
          <w:szCs w:val="20"/>
          <w:shd w:val="clear" w:color="auto" w:fill="FFFFFF"/>
        </w:rPr>
      </w:pPr>
      <w:r w:rsidRPr="00DD0964">
        <w:rPr>
          <w:rFonts w:ascii="Palatino Linotype" w:eastAsia="Verdana" w:hAnsi="Palatino Linotype" w:cs="Verdana"/>
          <w:color w:val="333333"/>
          <w:sz w:val="20"/>
          <w:szCs w:val="20"/>
          <w:shd w:val="clear" w:color="auto" w:fill="FFFFFF"/>
        </w:rPr>
        <w:t>Master of Technology</w:t>
      </w:r>
      <w:r w:rsidRPr="00DD0964">
        <w:rPr>
          <w:rFonts w:ascii="Palatino Linotype" w:eastAsia="Verdana" w:hAnsi="Palatino Linotype" w:cs="Verdana"/>
          <w:b/>
          <w:color w:val="333333"/>
          <w:sz w:val="20"/>
          <w:szCs w:val="20"/>
          <w:shd w:val="clear" w:color="auto" w:fill="FFFFFF"/>
        </w:rPr>
        <w:t xml:space="preserve"> </w:t>
      </w:r>
      <w:r w:rsidRPr="00DD0964">
        <w:rPr>
          <w:rFonts w:ascii="Palatino Linotype" w:eastAsia="Verdana" w:hAnsi="Palatino Linotype" w:cs="Verdana"/>
          <w:color w:val="333333"/>
          <w:sz w:val="20"/>
          <w:szCs w:val="20"/>
          <w:shd w:val="clear" w:color="auto" w:fill="FFFFFF"/>
        </w:rPr>
        <w:t>under Jawahrlal Nehuru Technological University.</w:t>
      </w:r>
    </w:p>
    <w:p w:rsidR="00DD0964" w:rsidRPr="00DD0964" w:rsidRDefault="00DD0964" w:rsidP="00B75E56">
      <w:pPr>
        <w:spacing w:after="120"/>
        <w:rPr>
          <w:rFonts w:ascii="Palatino Linotype" w:eastAsia="Verdana" w:hAnsi="Palatino Linotype" w:cs="Verdana"/>
          <w:color w:val="333333"/>
          <w:sz w:val="20"/>
          <w:szCs w:val="20"/>
          <w:shd w:val="clear" w:color="auto" w:fill="FFFFFF"/>
        </w:rPr>
      </w:pPr>
    </w:p>
    <w:p w:rsidR="00033159" w:rsidRPr="00081DD5" w:rsidRDefault="00081DD5" w:rsidP="00081DD5">
      <w:pPr>
        <w:pBdr>
          <w:bottom w:val="single" w:sz="4" w:space="1" w:color="000000"/>
        </w:pBdr>
        <w:shd w:val="clear" w:color="auto" w:fill="D9D9D9"/>
        <w:jc w:val="center"/>
        <w:rPr>
          <w:rFonts w:ascii="Palatino Linotype" w:hAnsi="Palatino Linotype"/>
          <w:b/>
          <w:sz w:val="22"/>
          <w:szCs w:val="22"/>
          <w:u w:val="single"/>
        </w:rPr>
      </w:pPr>
      <w:r w:rsidRPr="00081DD5">
        <w:rPr>
          <w:rFonts w:ascii="Palatino Linotype" w:hAnsi="Palatino Linotype"/>
          <w:b/>
          <w:smallCaps/>
          <w:sz w:val="22"/>
          <w:szCs w:val="22"/>
        </w:rPr>
        <w:t>Key Projects Executed</w:t>
      </w:r>
    </w:p>
    <w:p w:rsidR="00910B27" w:rsidRDefault="007C60B6" w:rsidP="00910B27">
      <w:pPr>
        <w:spacing w:before="20" w:after="20"/>
        <w:ind w:left="360"/>
        <w:jc w:val="both"/>
        <w:rPr>
          <w:rFonts w:ascii="Palatino Linotype" w:hAnsi="Palatino Linotype"/>
          <w:b/>
        </w:rPr>
      </w:pPr>
      <w:r>
        <w:rPr>
          <w:rFonts w:ascii="Palatino Linotype" w:hAnsi="Palatino Linotype"/>
          <w:b/>
        </w:rPr>
        <w:t>Project:1</w:t>
      </w:r>
    </w:p>
    <w:p w:rsidR="007C60B6" w:rsidRPr="00B968F7" w:rsidRDefault="007C60B6" w:rsidP="007C60B6">
      <w:pPr>
        <w:spacing w:before="20" w:after="20"/>
        <w:ind w:left="360"/>
        <w:jc w:val="both"/>
        <w:rPr>
          <w:rFonts w:ascii="Palatino Linotype" w:hAnsi="Palatino Linotype"/>
          <w:b/>
          <w:sz w:val="20"/>
          <w:szCs w:val="20"/>
          <w:u w:val="single"/>
        </w:rPr>
      </w:pPr>
      <w:r>
        <w:rPr>
          <w:rFonts w:ascii="Palatino Linotype" w:hAnsi="Palatino Linotype"/>
          <w:b/>
        </w:rPr>
        <w:tab/>
      </w:r>
      <w:r w:rsidRPr="00B968F7">
        <w:rPr>
          <w:rFonts w:ascii="Palatino Linotype" w:hAnsi="Palatino Linotype"/>
          <w:b/>
          <w:sz w:val="20"/>
          <w:szCs w:val="20"/>
          <w:u w:val="single"/>
        </w:rPr>
        <w:t>About Company:</w:t>
      </w:r>
    </w:p>
    <w:p w:rsidR="007C60B6" w:rsidRPr="00B968F7" w:rsidRDefault="007C60B6" w:rsidP="007C60B6">
      <w:pPr>
        <w:pStyle w:val="ListParagraph"/>
        <w:numPr>
          <w:ilvl w:val="0"/>
          <w:numId w:val="23"/>
        </w:numPr>
        <w:spacing w:before="20" w:after="20"/>
        <w:jc w:val="both"/>
        <w:rPr>
          <w:rFonts w:ascii="Palatino Linotype" w:hAnsi="Palatino Linotype"/>
          <w:sz w:val="20"/>
          <w:szCs w:val="20"/>
        </w:rPr>
      </w:pPr>
      <w:r>
        <w:rPr>
          <w:rFonts w:ascii="Palatino Linotype" w:hAnsi="Palatino Linotype"/>
          <w:sz w:val="20"/>
          <w:szCs w:val="20"/>
        </w:rPr>
        <w:t>Citi is an American Multinational Investment Bank and Financial dervice corporation which is largest bank institution in United States headquatered in New York.Citi offers multiple products such as Banking, Invest Management, Asset Managements etc.</w:t>
      </w:r>
    </w:p>
    <w:p w:rsidR="007C60B6" w:rsidRPr="00B968F7" w:rsidRDefault="007C60B6" w:rsidP="007C60B6">
      <w:pPr>
        <w:spacing w:before="20" w:after="20"/>
        <w:ind w:left="360"/>
        <w:jc w:val="both"/>
        <w:rPr>
          <w:rFonts w:ascii="Palatino Linotype" w:hAnsi="Palatino Linotype"/>
          <w:b/>
          <w:sz w:val="20"/>
          <w:szCs w:val="20"/>
          <w:u w:val="single"/>
        </w:rPr>
      </w:pPr>
    </w:p>
    <w:p w:rsidR="007C60B6" w:rsidRPr="00B968F7" w:rsidRDefault="007C60B6" w:rsidP="007C60B6">
      <w:pPr>
        <w:spacing w:before="20" w:after="20"/>
        <w:ind w:left="360"/>
        <w:jc w:val="both"/>
        <w:rPr>
          <w:rFonts w:ascii="Palatino Linotype" w:hAnsi="Palatino Linotype"/>
          <w:b/>
          <w:sz w:val="20"/>
          <w:szCs w:val="20"/>
          <w:u w:val="single"/>
        </w:rPr>
      </w:pPr>
      <w:r w:rsidRPr="00B968F7">
        <w:rPr>
          <w:rFonts w:ascii="Palatino Linotype" w:hAnsi="Palatino Linotype"/>
          <w:b/>
          <w:sz w:val="20"/>
          <w:szCs w:val="20"/>
          <w:u w:val="single"/>
        </w:rPr>
        <w:t>Project Details:</w:t>
      </w:r>
    </w:p>
    <w:p w:rsidR="007C60B6" w:rsidRPr="00B968F7" w:rsidRDefault="007C60B6" w:rsidP="007C60B6">
      <w:pPr>
        <w:spacing w:before="20" w:after="20"/>
        <w:ind w:left="360"/>
        <w:jc w:val="both"/>
        <w:rPr>
          <w:rFonts w:ascii="Palatino Linotype" w:hAnsi="Palatino Linotype"/>
          <w:b/>
          <w:sz w:val="20"/>
          <w:szCs w:val="20"/>
          <w:u w:val="single"/>
        </w:rPr>
      </w:pPr>
    </w:p>
    <w:p w:rsidR="007C60B6" w:rsidRPr="00B968F7" w:rsidRDefault="0043558A" w:rsidP="007C60B6">
      <w:pPr>
        <w:spacing w:before="20" w:after="20"/>
        <w:ind w:left="360"/>
        <w:jc w:val="both"/>
        <w:rPr>
          <w:rFonts w:ascii="Palatino Linotype" w:hAnsi="Palatino Linotype"/>
          <w:b/>
          <w:i/>
          <w:sz w:val="20"/>
          <w:szCs w:val="20"/>
          <w:u w:val="single"/>
        </w:rPr>
      </w:pPr>
      <w:r>
        <w:rPr>
          <w:rFonts w:ascii="Palatino Linotype" w:hAnsi="Palatino Linotype"/>
          <w:b/>
          <w:i/>
          <w:sz w:val="20"/>
          <w:szCs w:val="20"/>
          <w:u w:val="single"/>
        </w:rPr>
        <w:t>CCB Gateway</w:t>
      </w:r>
      <w:r w:rsidR="007C60B6" w:rsidRPr="00B968F7">
        <w:rPr>
          <w:rFonts w:ascii="Palatino Linotype" w:hAnsi="Palatino Linotype"/>
          <w:b/>
          <w:i/>
          <w:sz w:val="20"/>
          <w:szCs w:val="20"/>
          <w:u w:val="single"/>
        </w:rPr>
        <w:t>:</w:t>
      </w:r>
    </w:p>
    <w:p w:rsidR="007C60B6" w:rsidRPr="00B968F7" w:rsidRDefault="007C60B6" w:rsidP="007C60B6">
      <w:pPr>
        <w:spacing w:before="20" w:after="20"/>
        <w:ind w:left="360"/>
        <w:jc w:val="both"/>
        <w:rPr>
          <w:rFonts w:ascii="Palatino Linotype" w:hAnsi="Palatino Linotype"/>
          <w:b/>
          <w:sz w:val="20"/>
          <w:szCs w:val="20"/>
          <w:u w:val="single"/>
        </w:rPr>
      </w:pPr>
      <w:r w:rsidRPr="00B968F7">
        <w:rPr>
          <w:rFonts w:ascii="Palatino Linotype" w:hAnsi="Palatino Linotype"/>
          <w:b/>
          <w:sz w:val="20"/>
          <w:szCs w:val="20"/>
          <w:u w:val="single"/>
        </w:rPr>
        <w:t>Client:-</w:t>
      </w:r>
      <w:r w:rsidR="0043558A">
        <w:rPr>
          <w:rFonts w:ascii="Palatino Linotype" w:hAnsi="Palatino Linotype"/>
          <w:b/>
          <w:sz w:val="20"/>
          <w:szCs w:val="20"/>
          <w:u w:val="single"/>
        </w:rPr>
        <w:t>Citi Bank</w:t>
      </w:r>
      <w:r w:rsidRPr="00B968F7">
        <w:rPr>
          <w:rFonts w:ascii="Palatino Linotype" w:hAnsi="Palatino Linotype"/>
          <w:b/>
          <w:sz w:val="20"/>
          <w:szCs w:val="20"/>
          <w:u w:val="single"/>
        </w:rPr>
        <w:t>(</w:t>
      </w:r>
      <w:r w:rsidR="0043558A">
        <w:rPr>
          <w:rFonts w:ascii="Palatino Linotype" w:hAnsi="Palatino Linotype"/>
          <w:b/>
          <w:sz w:val="20"/>
          <w:szCs w:val="20"/>
          <w:u w:val="single"/>
        </w:rPr>
        <w:t>North -America</w:t>
      </w:r>
      <w:r w:rsidRPr="00B968F7">
        <w:rPr>
          <w:rFonts w:ascii="Palatino Linotype" w:hAnsi="Palatino Linotype"/>
          <w:b/>
          <w:sz w:val="20"/>
          <w:szCs w:val="20"/>
          <w:u w:val="single"/>
        </w:rPr>
        <w:t>)</w:t>
      </w:r>
    </w:p>
    <w:p w:rsidR="007C60B6" w:rsidRPr="00B968F7" w:rsidRDefault="007C60B6" w:rsidP="007C60B6">
      <w:pPr>
        <w:spacing w:before="20" w:after="20"/>
        <w:ind w:left="2700" w:hanging="2340"/>
        <w:jc w:val="both"/>
        <w:rPr>
          <w:rFonts w:ascii="Palatino Linotype" w:hAnsi="Palatino Linotype"/>
          <w:sz w:val="20"/>
          <w:szCs w:val="20"/>
        </w:rPr>
      </w:pPr>
      <w:r w:rsidRPr="00B968F7">
        <w:rPr>
          <w:rFonts w:ascii="Palatino Linotype" w:hAnsi="Palatino Linotype"/>
          <w:b/>
          <w:sz w:val="20"/>
          <w:szCs w:val="20"/>
        </w:rPr>
        <w:t>Tools Used</w:t>
      </w:r>
      <w:r w:rsidRPr="00B968F7">
        <w:rPr>
          <w:rFonts w:ascii="Palatino Linotype" w:hAnsi="Palatino Linotype"/>
          <w:sz w:val="20"/>
          <w:szCs w:val="20"/>
        </w:rPr>
        <w:t>:</w:t>
      </w:r>
      <w:r w:rsidRPr="00B968F7">
        <w:rPr>
          <w:rFonts w:ascii="Palatino Linotype" w:hAnsi="Palatino Linotype"/>
          <w:b/>
          <w:sz w:val="20"/>
          <w:szCs w:val="20"/>
        </w:rPr>
        <w:t xml:space="preserve"> </w:t>
      </w:r>
      <w:r w:rsidRPr="00B968F7">
        <w:rPr>
          <w:rFonts w:ascii="Palatino Linotype" w:hAnsi="Palatino Linotype"/>
          <w:sz w:val="20"/>
          <w:szCs w:val="20"/>
        </w:rPr>
        <w:t>Selenium WebDriver, BDD, Maven, Jenkins, Jira, Bit- bucket.</w:t>
      </w:r>
    </w:p>
    <w:p w:rsidR="007C60B6" w:rsidRPr="00B968F7" w:rsidRDefault="007C60B6" w:rsidP="007C60B6">
      <w:pPr>
        <w:tabs>
          <w:tab w:val="left" w:pos="1890"/>
        </w:tabs>
        <w:spacing w:before="20" w:after="20"/>
        <w:ind w:left="1890" w:hanging="1530"/>
        <w:jc w:val="both"/>
        <w:rPr>
          <w:rFonts w:ascii="Palatino Linotype" w:hAnsi="Palatino Linotype"/>
          <w:bCs/>
          <w:sz w:val="20"/>
          <w:szCs w:val="20"/>
        </w:rPr>
      </w:pPr>
      <w:r w:rsidRPr="00B968F7">
        <w:rPr>
          <w:rFonts w:ascii="Palatino Linotype" w:hAnsi="Palatino Linotype"/>
          <w:b/>
          <w:sz w:val="20"/>
          <w:szCs w:val="20"/>
        </w:rPr>
        <w:t>Approaches</w:t>
      </w:r>
      <w:r w:rsidRPr="00B968F7">
        <w:rPr>
          <w:rFonts w:ascii="Palatino Linotype" w:hAnsi="Palatino Linotype"/>
          <w:sz w:val="20"/>
          <w:szCs w:val="20"/>
        </w:rPr>
        <w:t xml:space="preserve">: </w:t>
      </w:r>
      <w:r w:rsidR="0043558A">
        <w:rPr>
          <w:rFonts w:ascii="Palatino Linotype" w:hAnsi="Palatino Linotype"/>
          <w:sz w:val="20"/>
          <w:szCs w:val="20"/>
        </w:rPr>
        <w:t>Fast Framework,</w:t>
      </w:r>
      <w:r w:rsidRPr="00B968F7">
        <w:rPr>
          <w:rFonts w:ascii="Palatino Linotype" w:hAnsi="Palatino Linotype"/>
          <w:sz w:val="20"/>
          <w:szCs w:val="20"/>
        </w:rPr>
        <w:t>Automation Testing</w:t>
      </w:r>
      <w:r w:rsidR="0043558A">
        <w:rPr>
          <w:rFonts w:ascii="Palatino Linotype" w:hAnsi="Palatino Linotype"/>
          <w:sz w:val="20"/>
          <w:szCs w:val="20"/>
        </w:rPr>
        <w:t xml:space="preserve">, </w:t>
      </w:r>
      <w:r w:rsidRPr="00B968F7">
        <w:rPr>
          <w:rFonts w:ascii="Palatino Linotype" w:hAnsi="Palatino Linotype"/>
          <w:sz w:val="20"/>
          <w:szCs w:val="20"/>
        </w:rPr>
        <w:t>Regression Testing, Re-Testing</w:t>
      </w:r>
      <w:r w:rsidR="0043558A">
        <w:rPr>
          <w:rFonts w:ascii="Palatino Linotype" w:hAnsi="Palatino Linotype"/>
          <w:bCs/>
          <w:sz w:val="20"/>
          <w:szCs w:val="20"/>
        </w:rPr>
        <w:t>,E2E Testing</w:t>
      </w:r>
    </w:p>
    <w:p w:rsidR="007C60B6" w:rsidRPr="00B968F7" w:rsidRDefault="007C60B6" w:rsidP="007C60B6">
      <w:pPr>
        <w:spacing w:before="20" w:after="20"/>
        <w:ind w:left="360"/>
        <w:jc w:val="both"/>
        <w:rPr>
          <w:rFonts w:ascii="Palatino Linotype" w:hAnsi="Palatino Linotype"/>
          <w:sz w:val="20"/>
          <w:szCs w:val="20"/>
        </w:rPr>
      </w:pPr>
      <w:r w:rsidRPr="00B968F7">
        <w:rPr>
          <w:rFonts w:ascii="Palatino Linotype" w:hAnsi="Palatino Linotype"/>
          <w:b/>
          <w:sz w:val="20"/>
          <w:szCs w:val="20"/>
        </w:rPr>
        <w:t>Tech/program</w:t>
      </w:r>
      <w:r w:rsidRPr="00B968F7">
        <w:rPr>
          <w:rFonts w:ascii="Palatino Linotype" w:hAnsi="Palatino Linotype"/>
          <w:sz w:val="20"/>
          <w:szCs w:val="20"/>
        </w:rPr>
        <w:t xml:space="preserve"> : Core Java</w:t>
      </w:r>
    </w:p>
    <w:p w:rsidR="007C60B6" w:rsidRPr="00B968F7" w:rsidRDefault="007C60B6" w:rsidP="007C60B6">
      <w:pPr>
        <w:spacing w:before="20" w:after="20"/>
        <w:ind w:left="360"/>
        <w:jc w:val="both"/>
        <w:rPr>
          <w:rFonts w:ascii="Palatino Linotype" w:hAnsi="Palatino Linotype"/>
          <w:sz w:val="20"/>
          <w:szCs w:val="20"/>
        </w:rPr>
      </w:pPr>
    </w:p>
    <w:p w:rsidR="007C60B6" w:rsidRPr="00B968F7" w:rsidRDefault="007C60B6" w:rsidP="007C60B6">
      <w:pPr>
        <w:spacing w:before="20" w:after="20"/>
        <w:ind w:left="360"/>
        <w:jc w:val="both"/>
        <w:rPr>
          <w:rFonts w:ascii="Palatino Linotype" w:hAnsi="Palatino Linotype"/>
          <w:b/>
          <w:sz w:val="20"/>
          <w:szCs w:val="20"/>
          <w:u w:val="single"/>
        </w:rPr>
      </w:pPr>
      <w:r w:rsidRPr="00B968F7">
        <w:rPr>
          <w:rFonts w:ascii="Palatino Linotype" w:hAnsi="Palatino Linotype"/>
          <w:b/>
          <w:sz w:val="20"/>
          <w:szCs w:val="20"/>
          <w:u w:val="single"/>
        </w:rPr>
        <w:t>Description:</w:t>
      </w:r>
    </w:p>
    <w:p w:rsidR="007C60B6" w:rsidRPr="00B968F7" w:rsidRDefault="007C60B6" w:rsidP="007C60B6">
      <w:pPr>
        <w:spacing w:before="20" w:after="20"/>
        <w:ind w:left="360"/>
        <w:jc w:val="both"/>
        <w:rPr>
          <w:rFonts w:ascii="Palatino Linotype" w:hAnsi="Palatino Linotype"/>
          <w:b/>
          <w:sz w:val="20"/>
          <w:szCs w:val="20"/>
          <w:u w:val="single"/>
        </w:rPr>
      </w:pPr>
    </w:p>
    <w:p w:rsidR="007C60B6" w:rsidRPr="00B968F7" w:rsidRDefault="000A0789" w:rsidP="007C60B6">
      <w:pPr>
        <w:pStyle w:val="ListParagraph"/>
        <w:numPr>
          <w:ilvl w:val="0"/>
          <w:numId w:val="23"/>
        </w:numPr>
        <w:spacing w:before="20" w:after="20"/>
        <w:jc w:val="both"/>
        <w:rPr>
          <w:rFonts w:ascii="Palatino Linotype" w:hAnsi="Palatino Linotype"/>
          <w:sz w:val="20"/>
          <w:szCs w:val="20"/>
        </w:rPr>
      </w:pPr>
      <w:r>
        <w:rPr>
          <w:rFonts w:ascii="Palatino Linotype" w:hAnsi="Palatino Linotype"/>
          <w:sz w:val="20"/>
          <w:szCs w:val="20"/>
        </w:rPr>
        <w:t>CCB Gateway has multiple portfolios such as KYC,Lending,Account Onboarding and Service Management etc.</w:t>
      </w:r>
      <w:r w:rsidR="007C60B6" w:rsidRPr="00B968F7">
        <w:rPr>
          <w:rFonts w:ascii="Palatino Linotype" w:hAnsi="Palatino Linotype"/>
          <w:sz w:val="20"/>
          <w:szCs w:val="20"/>
        </w:rPr>
        <w:t xml:space="preserve"> </w:t>
      </w:r>
    </w:p>
    <w:p w:rsidR="007C60B6" w:rsidRPr="00B968F7" w:rsidRDefault="000A0789" w:rsidP="007C60B6">
      <w:pPr>
        <w:pStyle w:val="ListParagraph"/>
        <w:numPr>
          <w:ilvl w:val="0"/>
          <w:numId w:val="23"/>
        </w:numPr>
        <w:spacing w:before="20" w:after="20"/>
        <w:jc w:val="both"/>
        <w:rPr>
          <w:rFonts w:ascii="Palatino Linotype" w:hAnsi="Palatino Linotype"/>
          <w:sz w:val="20"/>
          <w:szCs w:val="20"/>
        </w:rPr>
      </w:pPr>
      <w:r>
        <w:rPr>
          <w:rFonts w:ascii="Palatino Linotype" w:hAnsi="Palatino Linotype"/>
          <w:sz w:val="20"/>
          <w:szCs w:val="20"/>
        </w:rPr>
        <w:t>KYC is to enroll the customer information which is used to customer need for any services with in the Citi.</w:t>
      </w:r>
    </w:p>
    <w:p w:rsidR="007C60B6" w:rsidRPr="00B968F7" w:rsidRDefault="000A0789" w:rsidP="007C60B6">
      <w:pPr>
        <w:pStyle w:val="ListParagraph"/>
        <w:numPr>
          <w:ilvl w:val="0"/>
          <w:numId w:val="23"/>
        </w:numPr>
        <w:spacing w:before="20" w:after="20"/>
        <w:jc w:val="both"/>
        <w:rPr>
          <w:rFonts w:ascii="Palatino Linotype" w:hAnsi="Palatino Linotype"/>
          <w:sz w:val="20"/>
          <w:szCs w:val="20"/>
        </w:rPr>
      </w:pPr>
      <w:r>
        <w:rPr>
          <w:rFonts w:ascii="Palatino Linotype" w:hAnsi="Palatino Linotype"/>
          <w:sz w:val="20"/>
          <w:szCs w:val="20"/>
        </w:rPr>
        <w:t>KYC is having sub modules like BSU and Client.</w:t>
      </w:r>
    </w:p>
    <w:p w:rsidR="007C60B6" w:rsidRPr="00B968F7" w:rsidRDefault="004B688C" w:rsidP="007C60B6">
      <w:pPr>
        <w:pStyle w:val="ListParagraph"/>
        <w:numPr>
          <w:ilvl w:val="0"/>
          <w:numId w:val="23"/>
        </w:numPr>
        <w:spacing w:before="20" w:after="20"/>
        <w:jc w:val="both"/>
        <w:rPr>
          <w:rFonts w:ascii="Palatino Linotype" w:hAnsi="Palatino Linotype"/>
          <w:sz w:val="20"/>
          <w:szCs w:val="20"/>
        </w:rPr>
      </w:pPr>
      <w:r>
        <w:rPr>
          <w:rFonts w:ascii="Palatino Linotype" w:hAnsi="Palatino Linotype"/>
          <w:sz w:val="20"/>
          <w:szCs w:val="20"/>
        </w:rPr>
        <w:t>Customer update details and submit the case to BSU and it is ver</w:t>
      </w:r>
      <w:r w:rsidR="00086D40">
        <w:rPr>
          <w:rFonts w:ascii="Palatino Linotype" w:hAnsi="Palatino Linotype"/>
          <w:sz w:val="20"/>
          <w:szCs w:val="20"/>
        </w:rPr>
        <w:t>ify/u</w:t>
      </w:r>
      <w:r>
        <w:rPr>
          <w:rFonts w:ascii="Palatino Linotype" w:hAnsi="Palatino Linotype"/>
          <w:sz w:val="20"/>
          <w:szCs w:val="20"/>
        </w:rPr>
        <w:t>pdate and submit the case to gateway.</w:t>
      </w:r>
    </w:p>
    <w:p w:rsidR="007C60B6" w:rsidRPr="00B968F7" w:rsidRDefault="007C60B6" w:rsidP="007C60B6">
      <w:pPr>
        <w:pStyle w:val="ListParagraph"/>
        <w:spacing w:before="20" w:after="20"/>
        <w:ind w:left="1080"/>
        <w:jc w:val="both"/>
        <w:rPr>
          <w:rFonts w:ascii="Palatino Linotype" w:hAnsi="Palatino Linotype"/>
          <w:sz w:val="20"/>
          <w:szCs w:val="20"/>
        </w:rPr>
      </w:pPr>
    </w:p>
    <w:p w:rsidR="007C60B6" w:rsidRPr="00B968F7" w:rsidRDefault="007C60B6" w:rsidP="007C60B6">
      <w:pPr>
        <w:spacing w:before="20" w:after="20"/>
        <w:ind w:left="360"/>
        <w:jc w:val="both"/>
        <w:rPr>
          <w:rFonts w:ascii="Palatino Linotype" w:hAnsi="Palatino Linotype"/>
          <w:b/>
          <w:sz w:val="20"/>
          <w:szCs w:val="20"/>
        </w:rPr>
      </w:pPr>
      <w:r w:rsidRPr="00B968F7">
        <w:rPr>
          <w:rFonts w:ascii="Palatino Linotype" w:hAnsi="Palatino Linotype"/>
          <w:b/>
          <w:sz w:val="20"/>
          <w:szCs w:val="20"/>
        </w:rPr>
        <w:t>Roles &amp; Responsibilities:</w:t>
      </w:r>
    </w:p>
    <w:p w:rsidR="007C60B6" w:rsidRPr="00B968F7" w:rsidRDefault="007C60B6" w:rsidP="007C60B6">
      <w:pPr>
        <w:spacing w:before="20" w:after="20"/>
        <w:jc w:val="both"/>
        <w:rPr>
          <w:rFonts w:ascii="Palatino Linotype" w:hAnsi="Palatino Linotype"/>
          <w:b/>
          <w:sz w:val="20"/>
          <w:szCs w:val="20"/>
        </w:rPr>
      </w:pPr>
    </w:p>
    <w:p w:rsidR="00D4447D" w:rsidRDefault="00D4447D" w:rsidP="007C60B6">
      <w:pPr>
        <w:pStyle w:val="ListParagraph"/>
        <w:numPr>
          <w:ilvl w:val="0"/>
          <w:numId w:val="24"/>
        </w:numPr>
        <w:spacing w:before="20" w:after="20"/>
        <w:jc w:val="both"/>
        <w:rPr>
          <w:rFonts w:ascii="Palatino Linotype" w:hAnsi="Palatino Linotype"/>
          <w:sz w:val="20"/>
          <w:szCs w:val="20"/>
        </w:rPr>
      </w:pPr>
      <w:r>
        <w:rPr>
          <w:rFonts w:ascii="Palatino Linotype" w:hAnsi="Palatino Linotype"/>
          <w:sz w:val="20"/>
          <w:szCs w:val="20"/>
        </w:rPr>
        <w:t>Understand the requirements and manual test cases</w:t>
      </w:r>
    </w:p>
    <w:p w:rsidR="00D4447D" w:rsidRDefault="00D4447D" w:rsidP="007C60B6">
      <w:pPr>
        <w:pStyle w:val="ListParagraph"/>
        <w:numPr>
          <w:ilvl w:val="0"/>
          <w:numId w:val="24"/>
        </w:numPr>
        <w:spacing w:before="20" w:after="20"/>
        <w:jc w:val="both"/>
        <w:rPr>
          <w:rFonts w:ascii="Palatino Linotype" w:hAnsi="Palatino Linotype"/>
          <w:sz w:val="20"/>
          <w:szCs w:val="20"/>
        </w:rPr>
      </w:pPr>
      <w:r>
        <w:rPr>
          <w:rFonts w:ascii="Palatino Linotype" w:hAnsi="Palatino Linotype"/>
          <w:sz w:val="20"/>
          <w:szCs w:val="20"/>
        </w:rPr>
        <w:t>Create /Prepare the test data in Sales Force to test an application</w:t>
      </w:r>
    </w:p>
    <w:p w:rsidR="00D4447D" w:rsidRDefault="00D4447D" w:rsidP="007C60B6">
      <w:pPr>
        <w:pStyle w:val="ListParagraph"/>
        <w:numPr>
          <w:ilvl w:val="0"/>
          <w:numId w:val="24"/>
        </w:numPr>
        <w:spacing w:before="20" w:after="20"/>
        <w:jc w:val="both"/>
        <w:rPr>
          <w:rFonts w:ascii="Palatino Linotype" w:hAnsi="Palatino Linotype"/>
          <w:sz w:val="20"/>
          <w:szCs w:val="20"/>
        </w:rPr>
      </w:pPr>
      <w:r>
        <w:rPr>
          <w:rFonts w:ascii="Palatino Linotype" w:hAnsi="Palatino Linotype"/>
          <w:sz w:val="20"/>
          <w:szCs w:val="20"/>
        </w:rPr>
        <w:t>Test the application with created data and log the defects if exist.</w:t>
      </w:r>
    </w:p>
    <w:p w:rsidR="00D4447D" w:rsidRDefault="00D4447D" w:rsidP="007C60B6">
      <w:pPr>
        <w:pStyle w:val="ListParagraph"/>
        <w:numPr>
          <w:ilvl w:val="0"/>
          <w:numId w:val="24"/>
        </w:numPr>
        <w:spacing w:before="20" w:after="20"/>
        <w:jc w:val="both"/>
        <w:rPr>
          <w:rFonts w:ascii="Palatino Linotype" w:hAnsi="Palatino Linotype"/>
          <w:sz w:val="20"/>
          <w:szCs w:val="20"/>
        </w:rPr>
      </w:pPr>
      <w:r>
        <w:rPr>
          <w:rFonts w:ascii="Palatino Linotype" w:hAnsi="Palatino Linotype"/>
          <w:sz w:val="20"/>
          <w:szCs w:val="20"/>
        </w:rPr>
        <w:t>Develop the scripts to automate and execute those scripts using Junit/Maven/Jenkins.</w:t>
      </w:r>
    </w:p>
    <w:p w:rsidR="00A60898" w:rsidRDefault="00A60898" w:rsidP="007C60B6">
      <w:pPr>
        <w:pStyle w:val="ListParagraph"/>
        <w:numPr>
          <w:ilvl w:val="0"/>
          <w:numId w:val="24"/>
        </w:numPr>
        <w:spacing w:before="20" w:after="20"/>
        <w:jc w:val="both"/>
        <w:rPr>
          <w:rFonts w:ascii="Palatino Linotype" w:hAnsi="Palatino Linotype"/>
          <w:sz w:val="20"/>
          <w:szCs w:val="20"/>
        </w:rPr>
      </w:pPr>
      <w:r>
        <w:rPr>
          <w:rFonts w:ascii="Palatino Linotype" w:hAnsi="Palatino Linotype"/>
          <w:sz w:val="20"/>
          <w:szCs w:val="20"/>
        </w:rPr>
        <w:t>Automating web application using Selenium on browsers like Chrome Driver and Edge Driver.</w:t>
      </w:r>
    </w:p>
    <w:p w:rsidR="00A60898" w:rsidRDefault="00A60898" w:rsidP="007C60B6">
      <w:pPr>
        <w:pStyle w:val="ListParagraph"/>
        <w:numPr>
          <w:ilvl w:val="0"/>
          <w:numId w:val="24"/>
        </w:numPr>
        <w:spacing w:before="20" w:after="20"/>
        <w:jc w:val="both"/>
        <w:rPr>
          <w:rFonts w:ascii="Palatino Linotype" w:hAnsi="Palatino Linotype"/>
          <w:sz w:val="20"/>
          <w:szCs w:val="20"/>
        </w:rPr>
      </w:pPr>
      <w:r>
        <w:rPr>
          <w:rFonts w:ascii="Palatino Linotype" w:hAnsi="Palatino Linotype"/>
          <w:sz w:val="20"/>
          <w:szCs w:val="20"/>
        </w:rPr>
        <w:t>Ensure sprint delivery success.</w:t>
      </w:r>
    </w:p>
    <w:p w:rsidR="00A60898" w:rsidRDefault="00A60898" w:rsidP="007C60B6">
      <w:pPr>
        <w:pStyle w:val="ListParagraph"/>
        <w:numPr>
          <w:ilvl w:val="0"/>
          <w:numId w:val="24"/>
        </w:numPr>
        <w:spacing w:before="20" w:after="20"/>
        <w:jc w:val="both"/>
        <w:rPr>
          <w:rFonts w:ascii="Palatino Linotype" w:hAnsi="Palatino Linotype"/>
          <w:sz w:val="20"/>
          <w:szCs w:val="20"/>
        </w:rPr>
      </w:pPr>
      <w:r>
        <w:rPr>
          <w:rFonts w:ascii="Palatino Linotype" w:hAnsi="Palatino Linotype"/>
          <w:sz w:val="20"/>
          <w:szCs w:val="20"/>
        </w:rPr>
        <w:t>Involved in creating some requirements based on the technical discussions.</w:t>
      </w:r>
    </w:p>
    <w:p w:rsidR="00A60898" w:rsidRDefault="00A60898" w:rsidP="007C60B6">
      <w:pPr>
        <w:pStyle w:val="ListParagraph"/>
        <w:numPr>
          <w:ilvl w:val="0"/>
          <w:numId w:val="24"/>
        </w:numPr>
        <w:spacing w:before="20" w:after="20"/>
        <w:jc w:val="both"/>
        <w:rPr>
          <w:rFonts w:ascii="Palatino Linotype" w:hAnsi="Palatino Linotype"/>
          <w:sz w:val="20"/>
          <w:szCs w:val="20"/>
        </w:rPr>
      </w:pPr>
      <w:r>
        <w:rPr>
          <w:rFonts w:ascii="Palatino Linotype" w:hAnsi="Palatino Linotype"/>
          <w:sz w:val="20"/>
          <w:szCs w:val="20"/>
        </w:rPr>
        <w:t>Testing application to identify and resolve problems from an end user perspective.</w:t>
      </w:r>
    </w:p>
    <w:p w:rsidR="00A60898" w:rsidRDefault="00A60898" w:rsidP="007C60B6">
      <w:pPr>
        <w:pStyle w:val="ListParagraph"/>
        <w:numPr>
          <w:ilvl w:val="0"/>
          <w:numId w:val="24"/>
        </w:numPr>
        <w:spacing w:before="20" w:after="20"/>
        <w:jc w:val="both"/>
        <w:rPr>
          <w:rFonts w:ascii="Palatino Linotype" w:hAnsi="Palatino Linotype"/>
          <w:sz w:val="20"/>
          <w:szCs w:val="20"/>
        </w:rPr>
      </w:pPr>
      <w:r>
        <w:rPr>
          <w:rFonts w:ascii="Palatino Linotype" w:hAnsi="Palatino Linotype"/>
          <w:sz w:val="20"/>
          <w:szCs w:val="20"/>
        </w:rPr>
        <w:t>Performing Re testing and Regression Testing using Java selenium.</w:t>
      </w:r>
    </w:p>
    <w:p w:rsidR="00A60898" w:rsidRDefault="00A60898" w:rsidP="007C60B6">
      <w:pPr>
        <w:pStyle w:val="ListParagraph"/>
        <w:numPr>
          <w:ilvl w:val="0"/>
          <w:numId w:val="24"/>
        </w:numPr>
        <w:spacing w:before="20" w:after="20"/>
        <w:jc w:val="both"/>
        <w:rPr>
          <w:rFonts w:ascii="Palatino Linotype" w:hAnsi="Palatino Linotype"/>
          <w:sz w:val="20"/>
          <w:szCs w:val="20"/>
        </w:rPr>
      </w:pPr>
      <w:r>
        <w:rPr>
          <w:rFonts w:ascii="Palatino Linotype" w:hAnsi="Palatino Linotype"/>
          <w:sz w:val="20"/>
          <w:szCs w:val="20"/>
        </w:rPr>
        <w:t>Monitoring the testing process and log the test failures.</w:t>
      </w:r>
    </w:p>
    <w:p w:rsidR="00A60898" w:rsidRDefault="00A60898" w:rsidP="007C60B6">
      <w:pPr>
        <w:pStyle w:val="ListParagraph"/>
        <w:numPr>
          <w:ilvl w:val="0"/>
          <w:numId w:val="24"/>
        </w:numPr>
        <w:spacing w:before="20" w:after="20"/>
        <w:jc w:val="both"/>
        <w:rPr>
          <w:rFonts w:ascii="Palatino Linotype" w:hAnsi="Palatino Linotype"/>
          <w:sz w:val="20"/>
          <w:szCs w:val="20"/>
        </w:rPr>
      </w:pPr>
      <w:r>
        <w:rPr>
          <w:rFonts w:ascii="Palatino Linotype" w:hAnsi="Palatino Linotype"/>
          <w:sz w:val="20"/>
          <w:szCs w:val="20"/>
        </w:rPr>
        <w:t>Liaising with SME’s to swiftly resolve failures.</w:t>
      </w:r>
    </w:p>
    <w:p w:rsidR="007C60B6" w:rsidRPr="007B5592" w:rsidRDefault="007B5592" w:rsidP="007B5592">
      <w:pPr>
        <w:pStyle w:val="ListParagraph"/>
        <w:spacing w:before="20" w:after="20"/>
        <w:ind w:left="360"/>
        <w:jc w:val="both"/>
        <w:rPr>
          <w:rFonts w:ascii="Palatino Linotype" w:hAnsi="Palatino Linotype"/>
          <w:b/>
        </w:rPr>
      </w:pPr>
      <w:r>
        <w:rPr>
          <w:rFonts w:ascii="Palatino Linotype" w:hAnsi="Palatino Linotype"/>
          <w:b/>
        </w:rPr>
        <w:lastRenderedPageBreak/>
        <w:t>Project:2</w:t>
      </w:r>
    </w:p>
    <w:p w:rsidR="00910B27" w:rsidRPr="00B968F7" w:rsidRDefault="00910B27" w:rsidP="00B968F7">
      <w:pPr>
        <w:spacing w:before="20" w:after="20"/>
        <w:ind w:left="360"/>
        <w:jc w:val="both"/>
        <w:rPr>
          <w:rFonts w:ascii="Palatino Linotype" w:hAnsi="Palatino Linotype"/>
          <w:b/>
          <w:sz w:val="20"/>
          <w:szCs w:val="20"/>
          <w:u w:val="single"/>
        </w:rPr>
      </w:pPr>
      <w:r w:rsidRPr="00B968F7">
        <w:rPr>
          <w:rFonts w:ascii="Palatino Linotype" w:hAnsi="Palatino Linotype"/>
          <w:b/>
          <w:sz w:val="20"/>
          <w:szCs w:val="20"/>
          <w:u w:val="single"/>
        </w:rPr>
        <w:t>About Company:</w:t>
      </w:r>
    </w:p>
    <w:p w:rsidR="00910B27" w:rsidRPr="00B968F7" w:rsidRDefault="00910B27" w:rsidP="00B968F7">
      <w:pPr>
        <w:pStyle w:val="ListParagraph"/>
        <w:numPr>
          <w:ilvl w:val="0"/>
          <w:numId w:val="23"/>
        </w:numPr>
        <w:spacing w:before="20" w:after="20"/>
        <w:jc w:val="both"/>
        <w:rPr>
          <w:rFonts w:ascii="Palatino Linotype" w:hAnsi="Palatino Linotype"/>
          <w:sz w:val="20"/>
          <w:szCs w:val="20"/>
        </w:rPr>
      </w:pPr>
      <w:r w:rsidRPr="00B968F7">
        <w:rPr>
          <w:rFonts w:ascii="Palatino Linotype" w:hAnsi="Palatino Linotype"/>
          <w:sz w:val="20"/>
          <w:szCs w:val="20"/>
        </w:rPr>
        <w:t>DBS Ltd is a Singaporean multinational banking and financial services corporation headquartered in Singapore.DBS Bank is a largest bank in South East Asia.</w:t>
      </w:r>
    </w:p>
    <w:p w:rsidR="00033159" w:rsidRPr="00B968F7" w:rsidRDefault="00033159" w:rsidP="00B968F7">
      <w:pPr>
        <w:spacing w:before="20" w:after="20"/>
        <w:ind w:left="360"/>
        <w:jc w:val="both"/>
        <w:rPr>
          <w:rFonts w:ascii="Palatino Linotype" w:hAnsi="Palatino Linotype"/>
          <w:b/>
          <w:sz w:val="20"/>
          <w:szCs w:val="20"/>
          <w:u w:val="single"/>
        </w:rPr>
      </w:pPr>
    </w:p>
    <w:p w:rsidR="00910B27" w:rsidRPr="00B968F7" w:rsidRDefault="00910B27" w:rsidP="00B968F7">
      <w:pPr>
        <w:spacing w:before="20" w:after="20"/>
        <w:ind w:left="360"/>
        <w:jc w:val="both"/>
        <w:rPr>
          <w:rFonts w:ascii="Palatino Linotype" w:hAnsi="Palatino Linotype"/>
          <w:b/>
          <w:sz w:val="20"/>
          <w:szCs w:val="20"/>
          <w:u w:val="single"/>
        </w:rPr>
      </w:pPr>
      <w:r w:rsidRPr="00B968F7">
        <w:rPr>
          <w:rFonts w:ascii="Palatino Linotype" w:hAnsi="Palatino Linotype"/>
          <w:b/>
          <w:sz w:val="20"/>
          <w:szCs w:val="20"/>
          <w:u w:val="single"/>
        </w:rPr>
        <w:t>Project Details:</w:t>
      </w:r>
    </w:p>
    <w:p w:rsidR="00910B27" w:rsidRPr="00B968F7" w:rsidRDefault="00910B27" w:rsidP="00B968F7">
      <w:pPr>
        <w:spacing w:before="20" w:after="20"/>
        <w:ind w:left="360"/>
        <w:jc w:val="both"/>
        <w:rPr>
          <w:rFonts w:ascii="Palatino Linotype" w:hAnsi="Palatino Linotype"/>
          <w:b/>
          <w:sz w:val="20"/>
          <w:szCs w:val="20"/>
          <w:u w:val="single"/>
        </w:rPr>
      </w:pPr>
    </w:p>
    <w:p w:rsidR="00571A12" w:rsidRPr="00B968F7" w:rsidRDefault="00571A12" w:rsidP="00B968F7">
      <w:pPr>
        <w:spacing w:before="20" w:after="20"/>
        <w:ind w:left="360"/>
        <w:jc w:val="both"/>
        <w:rPr>
          <w:rFonts w:ascii="Palatino Linotype" w:hAnsi="Palatino Linotype"/>
          <w:b/>
          <w:i/>
          <w:sz w:val="20"/>
          <w:szCs w:val="20"/>
          <w:u w:val="single"/>
        </w:rPr>
      </w:pPr>
      <w:r w:rsidRPr="00B968F7">
        <w:rPr>
          <w:rFonts w:ascii="Palatino Linotype" w:hAnsi="Palatino Linotype"/>
          <w:b/>
          <w:i/>
          <w:sz w:val="20"/>
          <w:szCs w:val="20"/>
          <w:u w:val="single"/>
        </w:rPr>
        <w:t>CASA:</w:t>
      </w:r>
    </w:p>
    <w:p w:rsidR="00082646" w:rsidRPr="00B968F7" w:rsidRDefault="00571A12" w:rsidP="00B968F7">
      <w:pPr>
        <w:spacing w:before="20" w:after="20"/>
        <w:ind w:left="360"/>
        <w:jc w:val="both"/>
        <w:rPr>
          <w:rFonts w:ascii="Palatino Linotype" w:hAnsi="Palatino Linotype"/>
          <w:b/>
          <w:sz w:val="20"/>
          <w:szCs w:val="20"/>
          <w:u w:val="single"/>
        </w:rPr>
      </w:pPr>
      <w:r w:rsidRPr="00B968F7">
        <w:rPr>
          <w:rFonts w:ascii="Palatino Linotype" w:hAnsi="Palatino Linotype"/>
          <w:b/>
          <w:sz w:val="20"/>
          <w:szCs w:val="20"/>
          <w:u w:val="single"/>
        </w:rPr>
        <w:t>Client:-DBS(Singapore)</w:t>
      </w:r>
    </w:p>
    <w:p w:rsidR="00E21DCD" w:rsidRPr="00B968F7" w:rsidRDefault="00E21DCD" w:rsidP="00B968F7">
      <w:pPr>
        <w:spacing w:before="20" w:after="20"/>
        <w:ind w:left="2700" w:hanging="2340"/>
        <w:jc w:val="both"/>
        <w:rPr>
          <w:rFonts w:ascii="Palatino Linotype" w:hAnsi="Palatino Linotype"/>
          <w:sz w:val="20"/>
          <w:szCs w:val="20"/>
        </w:rPr>
      </w:pPr>
      <w:r w:rsidRPr="00B968F7">
        <w:rPr>
          <w:rFonts w:ascii="Palatino Linotype" w:hAnsi="Palatino Linotype"/>
          <w:b/>
          <w:sz w:val="20"/>
          <w:szCs w:val="20"/>
        </w:rPr>
        <w:t>Tools Used</w:t>
      </w:r>
      <w:r w:rsidRPr="00B968F7">
        <w:rPr>
          <w:rFonts w:ascii="Palatino Linotype" w:hAnsi="Palatino Linotype"/>
          <w:sz w:val="20"/>
          <w:szCs w:val="20"/>
        </w:rPr>
        <w:t>:</w:t>
      </w:r>
      <w:r w:rsidRPr="00B968F7">
        <w:rPr>
          <w:rFonts w:ascii="Palatino Linotype" w:hAnsi="Palatino Linotype"/>
          <w:b/>
          <w:sz w:val="20"/>
          <w:szCs w:val="20"/>
        </w:rPr>
        <w:t xml:space="preserve"> </w:t>
      </w:r>
      <w:r w:rsidRPr="00B968F7">
        <w:rPr>
          <w:rFonts w:ascii="Palatino Linotype" w:hAnsi="Palatino Linotype"/>
          <w:sz w:val="20"/>
          <w:szCs w:val="20"/>
        </w:rPr>
        <w:t>PCF, Kibana, Selenium WebDriver, BDD, Maven, Jenkins, Jira, Bit-</w:t>
      </w:r>
      <w:r w:rsidR="00B617AE" w:rsidRPr="00B968F7">
        <w:rPr>
          <w:rFonts w:ascii="Palatino Linotype" w:hAnsi="Palatino Linotype"/>
          <w:sz w:val="20"/>
          <w:szCs w:val="20"/>
        </w:rPr>
        <w:t xml:space="preserve"> </w:t>
      </w:r>
      <w:r w:rsidRPr="00B968F7">
        <w:rPr>
          <w:rFonts w:ascii="Palatino Linotype" w:hAnsi="Palatino Linotype"/>
          <w:sz w:val="20"/>
          <w:szCs w:val="20"/>
        </w:rPr>
        <w:t>bucket, DB.</w:t>
      </w:r>
    </w:p>
    <w:p w:rsidR="00571A12" w:rsidRPr="00B968F7" w:rsidRDefault="001B1F72" w:rsidP="00B968F7">
      <w:pPr>
        <w:tabs>
          <w:tab w:val="left" w:pos="1890"/>
        </w:tabs>
        <w:spacing w:before="20" w:after="20"/>
        <w:ind w:left="1890" w:hanging="1530"/>
        <w:jc w:val="both"/>
        <w:rPr>
          <w:rFonts w:ascii="Palatino Linotype" w:hAnsi="Palatino Linotype"/>
          <w:bCs/>
          <w:sz w:val="20"/>
          <w:szCs w:val="20"/>
        </w:rPr>
      </w:pPr>
      <w:r w:rsidRPr="00B968F7">
        <w:rPr>
          <w:rFonts w:ascii="Palatino Linotype" w:hAnsi="Palatino Linotype"/>
          <w:b/>
          <w:sz w:val="20"/>
          <w:szCs w:val="20"/>
        </w:rPr>
        <w:t>Approaches</w:t>
      </w:r>
      <w:r w:rsidR="00571A12" w:rsidRPr="00B968F7">
        <w:rPr>
          <w:rFonts w:ascii="Palatino Linotype" w:hAnsi="Palatino Linotype"/>
          <w:sz w:val="20"/>
          <w:szCs w:val="20"/>
        </w:rPr>
        <w:t>:</w:t>
      </w:r>
      <w:r w:rsidR="00400D89" w:rsidRPr="00B968F7">
        <w:rPr>
          <w:rFonts w:ascii="Palatino Linotype" w:hAnsi="Palatino Linotype"/>
          <w:sz w:val="20"/>
          <w:szCs w:val="20"/>
        </w:rPr>
        <w:t xml:space="preserve"> Automation Testing, Manual Testing, Regression Testing, Re-Testing</w:t>
      </w:r>
      <w:r w:rsidR="00400D89" w:rsidRPr="00B968F7">
        <w:rPr>
          <w:rFonts w:ascii="Palatino Linotype" w:hAnsi="Palatino Linotype"/>
          <w:bCs/>
          <w:sz w:val="20"/>
          <w:szCs w:val="20"/>
        </w:rPr>
        <w:t>, Antivir</w:t>
      </w:r>
      <w:r w:rsidR="00B617AE" w:rsidRPr="00B968F7">
        <w:rPr>
          <w:rFonts w:ascii="Palatino Linotype" w:hAnsi="Palatino Linotype"/>
          <w:bCs/>
          <w:sz w:val="20"/>
          <w:szCs w:val="20"/>
        </w:rPr>
        <w:t xml:space="preserve">us </w:t>
      </w:r>
      <w:r w:rsidR="00400D89" w:rsidRPr="00B968F7">
        <w:rPr>
          <w:rFonts w:ascii="Palatino Linotype" w:hAnsi="Palatino Linotype"/>
          <w:bCs/>
          <w:sz w:val="20"/>
          <w:szCs w:val="20"/>
        </w:rPr>
        <w:t>Testing, Timefactor on blue and green app test.</w:t>
      </w:r>
    </w:p>
    <w:p w:rsidR="00571A12" w:rsidRPr="00B968F7" w:rsidRDefault="00571A12" w:rsidP="00B968F7">
      <w:pPr>
        <w:spacing w:before="20" w:after="20"/>
        <w:ind w:left="360"/>
        <w:jc w:val="both"/>
        <w:rPr>
          <w:rFonts w:ascii="Palatino Linotype" w:hAnsi="Palatino Linotype"/>
          <w:sz w:val="20"/>
          <w:szCs w:val="20"/>
        </w:rPr>
      </w:pPr>
      <w:r w:rsidRPr="00B968F7">
        <w:rPr>
          <w:rFonts w:ascii="Palatino Linotype" w:hAnsi="Palatino Linotype"/>
          <w:b/>
          <w:sz w:val="20"/>
          <w:szCs w:val="20"/>
        </w:rPr>
        <w:t>Tech</w:t>
      </w:r>
      <w:r w:rsidR="00D24943" w:rsidRPr="00B968F7">
        <w:rPr>
          <w:rFonts w:ascii="Palatino Linotype" w:hAnsi="Palatino Linotype"/>
          <w:b/>
          <w:sz w:val="20"/>
          <w:szCs w:val="20"/>
        </w:rPr>
        <w:t>/program</w:t>
      </w:r>
      <w:r w:rsidR="00145C53" w:rsidRPr="00B968F7">
        <w:rPr>
          <w:rFonts w:ascii="Palatino Linotype" w:hAnsi="Palatino Linotype"/>
          <w:sz w:val="20"/>
          <w:szCs w:val="20"/>
        </w:rPr>
        <w:t xml:space="preserve"> </w:t>
      </w:r>
      <w:r w:rsidRPr="00B968F7">
        <w:rPr>
          <w:rFonts w:ascii="Palatino Linotype" w:hAnsi="Palatino Linotype"/>
          <w:sz w:val="20"/>
          <w:szCs w:val="20"/>
        </w:rPr>
        <w:t>:</w:t>
      </w:r>
      <w:r w:rsidR="00400D89" w:rsidRPr="00B968F7">
        <w:rPr>
          <w:rFonts w:ascii="Palatino Linotype" w:hAnsi="Palatino Linotype"/>
          <w:sz w:val="20"/>
          <w:szCs w:val="20"/>
        </w:rPr>
        <w:t xml:space="preserve"> </w:t>
      </w:r>
      <w:r w:rsidR="00C340E3" w:rsidRPr="00B968F7">
        <w:rPr>
          <w:rFonts w:ascii="Palatino Linotype" w:hAnsi="Palatino Linotype"/>
          <w:sz w:val="20"/>
          <w:szCs w:val="20"/>
        </w:rPr>
        <w:t xml:space="preserve">Core </w:t>
      </w:r>
      <w:r w:rsidRPr="00B968F7">
        <w:rPr>
          <w:rFonts w:ascii="Palatino Linotype" w:hAnsi="Palatino Linotype"/>
          <w:sz w:val="20"/>
          <w:szCs w:val="20"/>
        </w:rPr>
        <w:t>Java</w:t>
      </w:r>
    </w:p>
    <w:p w:rsidR="00821955" w:rsidRPr="00B968F7" w:rsidRDefault="00821955" w:rsidP="00B968F7">
      <w:pPr>
        <w:spacing w:before="20" w:after="20"/>
        <w:ind w:left="360"/>
        <w:jc w:val="both"/>
        <w:rPr>
          <w:rFonts w:ascii="Palatino Linotype" w:hAnsi="Palatino Linotype"/>
          <w:sz w:val="20"/>
          <w:szCs w:val="20"/>
        </w:rPr>
      </w:pPr>
    </w:p>
    <w:p w:rsidR="00F925D1" w:rsidRPr="00B968F7" w:rsidRDefault="009E5A17" w:rsidP="00B968F7">
      <w:pPr>
        <w:spacing w:before="20" w:after="20"/>
        <w:ind w:left="360"/>
        <w:jc w:val="both"/>
        <w:rPr>
          <w:rFonts w:ascii="Palatino Linotype" w:hAnsi="Palatino Linotype"/>
          <w:b/>
          <w:sz w:val="20"/>
          <w:szCs w:val="20"/>
          <w:u w:val="single"/>
        </w:rPr>
      </w:pPr>
      <w:r w:rsidRPr="00B968F7">
        <w:rPr>
          <w:rFonts w:ascii="Palatino Linotype" w:hAnsi="Palatino Linotype"/>
          <w:b/>
          <w:sz w:val="20"/>
          <w:szCs w:val="20"/>
          <w:u w:val="single"/>
        </w:rPr>
        <w:t>Description:</w:t>
      </w:r>
    </w:p>
    <w:p w:rsidR="00821955" w:rsidRPr="00B968F7" w:rsidRDefault="00821955" w:rsidP="00B968F7">
      <w:pPr>
        <w:spacing w:before="20" w:after="20"/>
        <w:ind w:left="360"/>
        <w:jc w:val="both"/>
        <w:rPr>
          <w:rFonts w:ascii="Palatino Linotype" w:hAnsi="Palatino Linotype"/>
          <w:b/>
          <w:sz w:val="20"/>
          <w:szCs w:val="20"/>
          <w:u w:val="single"/>
        </w:rPr>
      </w:pPr>
    </w:p>
    <w:p w:rsidR="009E5A17" w:rsidRPr="00B968F7" w:rsidRDefault="009E5A17" w:rsidP="00B968F7">
      <w:pPr>
        <w:pStyle w:val="ListParagraph"/>
        <w:numPr>
          <w:ilvl w:val="0"/>
          <w:numId w:val="23"/>
        </w:numPr>
        <w:spacing w:before="20" w:after="20"/>
        <w:jc w:val="both"/>
        <w:rPr>
          <w:rFonts w:ascii="Palatino Linotype" w:hAnsi="Palatino Linotype"/>
          <w:sz w:val="20"/>
          <w:szCs w:val="20"/>
        </w:rPr>
      </w:pPr>
      <w:r w:rsidRPr="00B968F7">
        <w:rPr>
          <w:rFonts w:ascii="Palatino Linotype" w:hAnsi="Palatino Linotype"/>
          <w:sz w:val="20"/>
          <w:szCs w:val="20"/>
        </w:rPr>
        <w:t xml:space="preserve">CASA is an Current Account and Savings Account online Application which </w:t>
      </w:r>
      <w:r w:rsidR="00C62CA5" w:rsidRPr="00B968F7">
        <w:rPr>
          <w:rFonts w:ascii="Palatino Linotype" w:hAnsi="Palatino Linotype"/>
          <w:sz w:val="20"/>
          <w:szCs w:val="20"/>
        </w:rPr>
        <w:t xml:space="preserve">provide </w:t>
      </w:r>
      <w:r w:rsidRPr="00B968F7">
        <w:rPr>
          <w:rFonts w:ascii="Palatino Linotype" w:hAnsi="Palatino Linotype"/>
          <w:sz w:val="20"/>
          <w:szCs w:val="20"/>
        </w:rPr>
        <w:t>to customer</w:t>
      </w:r>
      <w:r w:rsidR="00C62CA5" w:rsidRPr="00B968F7">
        <w:rPr>
          <w:rFonts w:ascii="Palatino Linotype" w:hAnsi="Palatino Linotype"/>
          <w:sz w:val="20"/>
          <w:szCs w:val="20"/>
        </w:rPr>
        <w:t>s</w:t>
      </w:r>
      <w:r w:rsidRPr="00B968F7">
        <w:rPr>
          <w:rFonts w:ascii="Palatino Linotype" w:hAnsi="Palatino Linotype"/>
          <w:sz w:val="20"/>
          <w:szCs w:val="20"/>
        </w:rPr>
        <w:t xml:space="preserve"> to enroll there details to open account with bank. </w:t>
      </w:r>
    </w:p>
    <w:p w:rsidR="00C62CA5" w:rsidRPr="00B968F7" w:rsidRDefault="00C62CA5" w:rsidP="00B968F7">
      <w:pPr>
        <w:pStyle w:val="ListParagraph"/>
        <w:numPr>
          <w:ilvl w:val="0"/>
          <w:numId w:val="23"/>
        </w:numPr>
        <w:spacing w:before="20" w:after="20"/>
        <w:jc w:val="both"/>
        <w:rPr>
          <w:rFonts w:ascii="Palatino Linotype" w:hAnsi="Palatino Linotype"/>
          <w:sz w:val="20"/>
          <w:szCs w:val="20"/>
        </w:rPr>
      </w:pPr>
      <w:r w:rsidRPr="00B968F7">
        <w:rPr>
          <w:rFonts w:ascii="Palatino Linotype" w:hAnsi="Palatino Linotype"/>
          <w:sz w:val="20"/>
          <w:szCs w:val="20"/>
        </w:rPr>
        <w:t xml:space="preserve">Customers can open there accounts </w:t>
      </w:r>
      <w:r w:rsidR="009A4F69" w:rsidRPr="00B968F7">
        <w:rPr>
          <w:rFonts w:ascii="Palatino Linotype" w:hAnsi="Palatino Linotype"/>
          <w:sz w:val="20"/>
          <w:szCs w:val="20"/>
        </w:rPr>
        <w:t>with withMyInfo or WithoutMyInfo.</w:t>
      </w:r>
    </w:p>
    <w:p w:rsidR="009A4F69" w:rsidRPr="00B968F7" w:rsidRDefault="009A4F69" w:rsidP="00B968F7">
      <w:pPr>
        <w:pStyle w:val="ListParagraph"/>
        <w:numPr>
          <w:ilvl w:val="0"/>
          <w:numId w:val="23"/>
        </w:numPr>
        <w:spacing w:before="20" w:after="20"/>
        <w:jc w:val="both"/>
        <w:rPr>
          <w:rFonts w:ascii="Palatino Linotype" w:hAnsi="Palatino Linotype"/>
          <w:sz w:val="20"/>
          <w:szCs w:val="20"/>
        </w:rPr>
      </w:pPr>
      <w:r w:rsidRPr="00B968F7">
        <w:rPr>
          <w:rFonts w:ascii="Palatino Linotype" w:hAnsi="Palatino Linotype"/>
          <w:sz w:val="20"/>
          <w:szCs w:val="20"/>
        </w:rPr>
        <w:t>Application serves both personal and joint accounts</w:t>
      </w:r>
      <w:r w:rsidR="00355676" w:rsidRPr="00B968F7">
        <w:rPr>
          <w:rFonts w:ascii="Palatino Linotype" w:hAnsi="Palatino Linotype"/>
          <w:sz w:val="20"/>
          <w:szCs w:val="20"/>
        </w:rPr>
        <w:t>.</w:t>
      </w:r>
    </w:p>
    <w:p w:rsidR="00146B37" w:rsidRPr="00B968F7" w:rsidRDefault="00146B37" w:rsidP="00B968F7">
      <w:pPr>
        <w:pStyle w:val="ListParagraph"/>
        <w:numPr>
          <w:ilvl w:val="0"/>
          <w:numId w:val="23"/>
        </w:numPr>
        <w:spacing w:before="20" w:after="20"/>
        <w:jc w:val="both"/>
        <w:rPr>
          <w:rFonts w:ascii="Palatino Linotype" w:hAnsi="Palatino Linotype"/>
          <w:sz w:val="20"/>
          <w:szCs w:val="20"/>
        </w:rPr>
      </w:pPr>
      <w:r w:rsidRPr="00B968F7">
        <w:rPr>
          <w:rFonts w:ascii="Palatino Linotype" w:hAnsi="Palatino Linotype"/>
          <w:sz w:val="20"/>
          <w:szCs w:val="20"/>
        </w:rPr>
        <w:t xml:space="preserve">Must have valid National registration identity </w:t>
      </w:r>
      <w:r w:rsidR="003B36B7" w:rsidRPr="00B968F7">
        <w:rPr>
          <w:rFonts w:ascii="Palatino Linotype" w:hAnsi="Palatino Linotype"/>
          <w:sz w:val="20"/>
          <w:szCs w:val="20"/>
        </w:rPr>
        <w:t>card associated with Singapore govt</w:t>
      </w:r>
      <w:r w:rsidRPr="00B968F7">
        <w:rPr>
          <w:rFonts w:ascii="Palatino Linotype" w:hAnsi="Palatino Linotype"/>
          <w:sz w:val="20"/>
          <w:szCs w:val="20"/>
        </w:rPr>
        <w:t xml:space="preserve"> NRIC to generate account.</w:t>
      </w:r>
    </w:p>
    <w:p w:rsidR="001A0459" w:rsidRPr="00B968F7" w:rsidRDefault="001A0459" w:rsidP="00B968F7">
      <w:pPr>
        <w:pStyle w:val="ListParagraph"/>
        <w:spacing w:before="20" w:after="20"/>
        <w:ind w:left="1080"/>
        <w:jc w:val="both"/>
        <w:rPr>
          <w:rFonts w:ascii="Palatino Linotype" w:hAnsi="Palatino Linotype"/>
          <w:sz w:val="20"/>
          <w:szCs w:val="20"/>
        </w:rPr>
      </w:pPr>
    </w:p>
    <w:p w:rsidR="00910B27" w:rsidRPr="00B968F7" w:rsidRDefault="001A0459" w:rsidP="00B968F7">
      <w:pPr>
        <w:spacing w:before="20" w:after="20"/>
        <w:ind w:left="360"/>
        <w:jc w:val="both"/>
        <w:rPr>
          <w:rFonts w:ascii="Palatino Linotype" w:hAnsi="Palatino Linotype"/>
          <w:b/>
          <w:sz w:val="20"/>
          <w:szCs w:val="20"/>
        </w:rPr>
      </w:pPr>
      <w:r w:rsidRPr="00B968F7">
        <w:rPr>
          <w:rFonts w:ascii="Palatino Linotype" w:hAnsi="Palatino Linotype"/>
          <w:b/>
          <w:sz w:val="20"/>
          <w:szCs w:val="20"/>
        </w:rPr>
        <w:t>Roles</w:t>
      </w:r>
      <w:r w:rsidR="00E1187A" w:rsidRPr="00B968F7">
        <w:rPr>
          <w:rFonts w:ascii="Palatino Linotype" w:hAnsi="Palatino Linotype"/>
          <w:b/>
          <w:sz w:val="20"/>
          <w:szCs w:val="20"/>
        </w:rPr>
        <w:t xml:space="preserve"> </w:t>
      </w:r>
      <w:r w:rsidRPr="00B968F7">
        <w:rPr>
          <w:rFonts w:ascii="Palatino Linotype" w:hAnsi="Palatino Linotype"/>
          <w:b/>
          <w:sz w:val="20"/>
          <w:szCs w:val="20"/>
        </w:rPr>
        <w:t xml:space="preserve">&amp; </w:t>
      </w:r>
      <w:r w:rsidR="00C44D33" w:rsidRPr="00B968F7">
        <w:rPr>
          <w:rFonts w:ascii="Palatino Linotype" w:hAnsi="Palatino Linotype"/>
          <w:b/>
          <w:sz w:val="20"/>
          <w:szCs w:val="20"/>
        </w:rPr>
        <w:t>Responsibilities</w:t>
      </w:r>
      <w:r w:rsidRPr="00B968F7">
        <w:rPr>
          <w:rFonts w:ascii="Palatino Linotype" w:hAnsi="Palatino Linotype"/>
          <w:b/>
          <w:sz w:val="20"/>
          <w:szCs w:val="20"/>
        </w:rPr>
        <w:t>:</w:t>
      </w:r>
    </w:p>
    <w:p w:rsidR="00B41362" w:rsidRPr="00B968F7" w:rsidRDefault="00B41362" w:rsidP="00B968F7">
      <w:pPr>
        <w:spacing w:before="20" w:after="20"/>
        <w:jc w:val="both"/>
        <w:rPr>
          <w:rFonts w:ascii="Palatino Linotype" w:hAnsi="Palatino Linotype"/>
          <w:b/>
          <w:sz w:val="20"/>
          <w:szCs w:val="20"/>
        </w:rPr>
      </w:pPr>
    </w:p>
    <w:p w:rsidR="00355676" w:rsidRPr="00B968F7" w:rsidRDefault="00355676" w:rsidP="00B968F7">
      <w:pPr>
        <w:pStyle w:val="ListParagraph"/>
        <w:numPr>
          <w:ilvl w:val="0"/>
          <w:numId w:val="24"/>
        </w:numPr>
        <w:spacing w:before="20" w:after="20"/>
        <w:jc w:val="both"/>
        <w:rPr>
          <w:rFonts w:ascii="Palatino Linotype" w:hAnsi="Palatino Linotype"/>
          <w:sz w:val="20"/>
          <w:szCs w:val="20"/>
        </w:rPr>
      </w:pPr>
      <w:r w:rsidRPr="00B968F7">
        <w:rPr>
          <w:rFonts w:ascii="Palatino Linotype" w:hAnsi="Palatino Linotype"/>
          <w:sz w:val="20"/>
          <w:szCs w:val="20"/>
        </w:rPr>
        <w:t>Testing application to identify and resolve problems from an end user perspective.</w:t>
      </w:r>
    </w:p>
    <w:p w:rsidR="001C256B" w:rsidRPr="00B968F7" w:rsidRDefault="001C256B" w:rsidP="00B968F7">
      <w:pPr>
        <w:pStyle w:val="ListParagraph"/>
        <w:numPr>
          <w:ilvl w:val="0"/>
          <w:numId w:val="24"/>
        </w:numPr>
        <w:spacing w:before="20" w:after="20"/>
        <w:jc w:val="both"/>
        <w:rPr>
          <w:rFonts w:ascii="Palatino Linotype" w:hAnsi="Palatino Linotype"/>
          <w:sz w:val="20"/>
          <w:szCs w:val="20"/>
        </w:rPr>
      </w:pPr>
      <w:r w:rsidRPr="00B968F7">
        <w:rPr>
          <w:rFonts w:ascii="Palatino Linotype" w:hAnsi="Palatino Linotype"/>
          <w:sz w:val="20"/>
          <w:szCs w:val="20"/>
        </w:rPr>
        <w:t xml:space="preserve">Communicating with the onshore biz users or product owners </w:t>
      </w:r>
      <w:r w:rsidR="0076575B">
        <w:rPr>
          <w:rFonts w:ascii="Palatino Linotype" w:hAnsi="Palatino Linotype"/>
          <w:sz w:val="20"/>
          <w:szCs w:val="20"/>
        </w:rPr>
        <w:t>on</w:t>
      </w:r>
      <w:r w:rsidR="00875CF9" w:rsidRPr="00B968F7">
        <w:rPr>
          <w:rFonts w:ascii="Palatino Linotype" w:hAnsi="Palatino Linotype"/>
          <w:sz w:val="20"/>
          <w:szCs w:val="20"/>
        </w:rPr>
        <w:t xml:space="preserve"> new</w:t>
      </w:r>
      <w:r w:rsidRPr="00B968F7">
        <w:rPr>
          <w:rFonts w:ascii="Palatino Linotype" w:hAnsi="Palatino Linotype"/>
          <w:sz w:val="20"/>
          <w:szCs w:val="20"/>
        </w:rPr>
        <w:t xml:space="preserve"> </w:t>
      </w:r>
      <w:r w:rsidR="00875CF9" w:rsidRPr="00B968F7">
        <w:rPr>
          <w:rFonts w:ascii="Palatino Linotype" w:hAnsi="Palatino Linotype"/>
          <w:sz w:val="20"/>
          <w:szCs w:val="20"/>
        </w:rPr>
        <w:t xml:space="preserve">requirements or any issues occurred. </w:t>
      </w:r>
    </w:p>
    <w:p w:rsidR="00F200E5" w:rsidRPr="00B968F7" w:rsidRDefault="00B426B0" w:rsidP="00B968F7">
      <w:pPr>
        <w:pStyle w:val="Header"/>
        <w:numPr>
          <w:ilvl w:val="0"/>
          <w:numId w:val="24"/>
        </w:numPr>
        <w:tabs>
          <w:tab w:val="left" w:pos="360"/>
        </w:tabs>
        <w:autoSpaceDE w:val="0"/>
        <w:jc w:val="both"/>
        <w:rPr>
          <w:rFonts w:ascii="Palatino Linotype" w:hAnsi="Palatino Linotype"/>
          <w:bCs/>
          <w:sz w:val="20"/>
          <w:szCs w:val="20"/>
        </w:rPr>
      </w:pPr>
      <w:r w:rsidRPr="00B968F7">
        <w:rPr>
          <w:rFonts w:ascii="Palatino Linotype" w:hAnsi="Palatino Linotype"/>
          <w:bCs/>
          <w:sz w:val="20"/>
          <w:szCs w:val="20"/>
        </w:rPr>
        <w:t>Performing Re</w:t>
      </w:r>
      <w:r w:rsidR="001C256B" w:rsidRPr="00B968F7">
        <w:rPr>
          <w:rFonts w:ascii="Palatino Linotype" w:hAnsi="Palatino Linotype"/>
          <w:bCs/>
          <w:sz w:val="20"/>
          <w:szCs w:val="20"/>
        </w:rPr>
        <w:t>-Testing</w:t>
      </w:r>
      <w:r w:rsidRPr="00B968F7">
        <w:rPr>
          <w:rFonts w:ascii="Palatino Linotype" w:hAnsi="Palatino Linotype"/>
          <w:bCs/>
          <w:sz w:val="20"/>
          <w:szCs w:val="20"/>
        </w:rPr>
        <w:t xml:space="preserve"> and Regression </w:t>
      </w:r>
      <w:r w:rsidR="00F200E5" w:rsidRPr="00B968F7">
        <w:rPr>
          <w:rFonts w:ascii="Palatino Linotype" w:hAnsi="Palatino Linotype"/>
          <w:bCs/>
          <w:sz w:val="20"/>
          <w:szCs w:val="20"/>
        </w:rPr>
        <w:t>Testing using java and selenium.</w:t>
      </w:r>
    </w:p>
    <w:p w:rsidR="00B426B0" w:rsidRPr="00B968F7" w:rsidRDefault="00B426B0" w:rsidP="00B968F7">
      <w:pPr>
        <w:numPr>
          <w:ilvl w:val="0"/>
          <w:numId w:val="24"/>
        </w:numPr>
        <w:overflowPunct w:val="0"/>
        <w:jc w:val="both"/>
        <w:rPr>
          <w:rFonts w:ascii="Palatino Linotype" w:hAnsi="Palatino Linotype"/>
          <w:sz w:val="20"/>
          <w:szCs w:val="20"/>
        </w:rPr>
      </w:pPr>
      <w:r w:rsidRPr="00B968F7">
        <w:rPr>
          <w:rFonts w:ascii="Palatino Linotype" w:hAnsi="Palatino Linotype"/>
          <w:sz w:val="20"/>
          <w:szCs w:val="20"/>
        </w:rPr>
        <w:t>Monitoring the testing process and identifying and logging test failures.</w:t>
      </w:r>
    </w:p>
    <w:p w:rsidR="00B426B0" w:rsidRPr="00B968F7" w:rsidRDefault="00B426B0" w:rsidP="00B968F7">
      <w:pPr>
        <w:numPr>
          <w:ilvl w:val="0"/>
          <w:numId w:val="24"/>
        </w:numPr>
        <w:overflowPunct w:val="0"/>
        <w:jc w:val="both"/>
        <w:rPr>
          <w:rFonts w:ascii="Palatino Linotype" w:hAnsi="Palatino Linotype"/>
          <w:sz w:val="20"/>
          <w:szCs w:val="20"/>
        </w:rPr>
      </w:pPr>
      <w:r w:rsidRPr="00B968F7">
        <w:rPr>
          <w:rFonts w:ascii="Palatino Linotype" w:hAnsi="Palatino Linotype"/>
          <w:sz w:val="20"/>
          <w:szCs w:val="20"/>
        </w:rPr>
        <w:t>Liaising with developers and programmers to swiftly resolve faults.</w:t>
      </w:r>
    </w:p>
    <w:p w:rsidR="00F200E5" w:rsidRPr="00B968F7" w:rsidRDefault="005428AB" w:rsidP="00B617AE">
      <w:pPr>
        <w:pStyle w:val="ListParagraph"/>
        <w:numPr>
          <w:ilvl w:val="0"/>
          <w:numId w:val="24"/>
        </w:numPr>
        <w:spacing w:before="20" w:after="20" w:line="276" w:lineRule="auto"/>
        <w:jc w:val="both"/>
        <w:rPr>
          <w:rFonts w:ascii="Palatino Linotype" w:hAnsi="Palatino Linotype"/>
          <w:sz w:val="20"/>
          <w:szCs w:val="20"/>
        </w:rPr>
      </w:pPr>
      <w:r w:rsidRPr="00B968F7">
        <w:rPr>
          <w:rFonts w:ascii="Palatino Linotype" w:hAnsi="Palatino Linotype"/>
          <w:sz w:val="20"/>
          <w:szCs w:val="20"/>
        </w:rPr>
        <w:t xml:space="preserve">Upload document at different sizes and calculating the </w:t>
      </w:r>
      <w:r w:rsidR="00680252" w:rsidRPr="00B968F7">
        <w:rPr>
          <w:rFonts w:ascii="Palatino Linotype" w:hAnsi="Palatino Linotype"/>
          <w:sz w:val="20"/>
          <w:szCs w:val="20"/>
        </w:rPr>
        <w:t xml:space="preserve">load </w:t>
      </w:r>
      <w:r w:rsidRPr="00B968F7">
        <w:rPr>
          <w:rFonts w:ascii="Palatino Linotype" w:hAnsi="Palatino Linotype"/>
          <w:sz w:val="20"/>
          <w:szCs w:val="20"/>
        </w:rPr>
        <w:t>time factor in between the Blue and Green app.</w:t>
      </w:r>
    </w:p>
    <w:p w:rsidR="00680252" w:rsidRPr="005C52E9" w:rsidRDefault="00680252" w:rsidP="00B617AE">
      <w:pPr>
        <w:pStyle w:val="ListParagraph"/>
        <w:numPr>
          <w:ilvl w:val="0"/>
          <w:numId w:val="24"/>
        </w:numPr>
        <w:spacing w:before="20" w:after="20" w:line="276" w:lineRule="auto"/>
        <w:jc w:val="both"/>
        <w:rPr>
          <w:rFonts w:ascii="Palatino Linotype" w:hAnsi="Palatino Linotype"/>
          <w:sz w:val="20"/>
          <w:szCs w:val="20"/>
        </w:rPr>
      </w:pPr>
      <w:r w:rsidRPr="005C52E9">
        <w:rPr>
          <w:rFonts w:ascii="Palatino Linotype" w:hAnsi="Palatino Linotype"/>
          <w:sz w:val="20"/>
          <w:szCs w:val="20"/>
        </w:rPr>
        <w:t>Compare the results with the backend Pcf logs</w:t>
      </w:r>
      <w:r w:rsidR="00496E42" w:rsidRPr="005C52E9">
        <w:rPr>
          <w:rFonts w:ascii="Palatino Linotype" w:hAnsi="Palatino Linotype"/>
          <w:sz w:val="20"/>
          <w:szCs w:val="20"/>
        </w:rPr>
        <w:t xml:space="preserve"> with the respective api calls</w:t>
      </w:r>
      <w:r w:rsidRPr="005C52E9">
        <w:rPr>
          <w:rFonts w:ascii="Palatino Linotype" w:hAnsi="Palatino Linotype"/>
          <w:sz w:val="20"/>
          <w:szCs w:val="20"/>
        </w:rPr>
        <w:t>.</w:t>
      </w:r>
    </w:p>
    <w:p w:rsidR="00496E42" w:rsidRDefault="00171675" w:rsidP="00B617AE">
      <w:pPr>
        <w:pStyle w:val="ListParagraph"/>
        <w:numPr>
          <w:ilvl w:val="0"/>
          <w:numId w:val="24"/>
        </w:numPr>
        <w:spacing w:before="20" w:after="20" w:line="276" w:lineRule="auto"/>
        <w:jc w:val="both"/>
        <w:rPr>
          <w:rFonts w:ascii="Palatino Linotype" w:hAnsi="Palatino Linotype"/>
          <w:sz w:val="20"/>
          <w:szCs w:val="20"/>
        </w:rPr>
      </w:pPr>
      <w:r w:rsidRPr="005C52E9">
        <w:rPr>
          <w:rFonts w:ascii="Palatino Linotype" w:hAnsi="Palatino Linotype"/>
          <w:sz w:val="20"/>
          <w:szCs w:val="20"/>
        </w:rPr>
        <w:t>Verifying</w:t>
      </w:r>
      <w:r w:rsidR="00B417D2" w:rsidRPr="005C52E9">
        <w:rPr>
          <w:rFonts w:ascii="Palatino Linotype" w:hAnsi="Palatino Linotype"/>
          <w:sz w:val="20"/>
          <w:szCs w:val="20"/>
        </w:rPr>
        <w:t xml:space="preserve"> backend server and DB logs for</w:t>
      </w:r>
      <w:r w:rsidRPr="005C52E9">
        <w:rPr>
          <w:rFonts w:ascii="Palatino Linotype" w:hAnsi="Palatino Linotype"/>
          <w:sz w:val="20"/>
          <w:szCs w:val="20"/>
        </w:rPr>
        <w:t xml:space="preserve"> finding the Root cause for</w:t>
      </w:r>
      <w:r w:rsidR="00B417D2" w:rsidRPr="005C52E9">
        <w:rPr>
          <w:rFonts w:ascii="Palatino Linotype" w:hAnsi="Palatino Linotype"/>
          <w:sz w:val="20"/>
          <w:szCs w:val="20"/>
        </w:rPr>
        <w:t xml:space="preserve"> the issues.</w:t>
      </w:r>
    </w:p>
    <w:p w:rsidR="00E238A7" w:rsidRPr="005C52E9" w:rsidRDefault="00E238A7" w:rsidP="00B617AE">
      <w:pPr>
        <w:pStyle w:val="ListParagraph"/>
        <w:numPr>
          <w:ilvl w:val="0"/>
          <w:numId w:val="24"/>
        </w:numPr>
        <w:spacing w:before="20" w:after="20" w:line="276" w:lineRule="auto"/>
        <w:jc w:val="both"/>
        <w:rPr>
          <w:rFonts w:ascii="Palatino Linotype" w:hAnsi="Palatino Linotype"/>
          <w:sz w:val="20"/>
          <w:szCs w:val="20"/>
        </w:rPr>
      </w:pPr>
    </w:p>
    <w:p w:rsidR="001A0459" w:rsidRPr="00E238A7" w:rsidRDefault="00E238A7" w:rsidP="00B617AE">
      <w:pPr>
        <w:spacing w:before="20" w:after="20" w:line="276" w:lineRule="auto"/>
        <w:jc w:val="both"/>
        <w:rPr>
          <w:b/>
          <w:sz w:val="22"/>
          <w:szCs w:val="22"/>
        </w:rPr>
      </w:pPr>
      <w:r w:rsidRPr="00E238A7">
        <w:rPr>
          <w:b/>
          <w:sz w:val="22"/>
          <w:szCs w:val="22"/>
        </w:rPr>
        <w:t>Project:3</w:t>
      </w:r>
    </w:p>
    <w:p w:rsidR="00282A7E" w:rsidRDefault="00282A7E" w:rsidP="00416C4C">
      <w:pPr>
        <w:spacing w:before="20" w:after="20"/>
        <w:ind w:left="360"/>
        <w:jc w:val="both"/>
        <w:rPr>
          <w:rFonts w:asciiTheme="minorHAnsi" w:hAnsiTheme="minorHAnsi"/>
          <w:b/>
          <w:i/>
          <w:sz w:val="22"/>
          <w:szCs w:val="22"/>
          <w:u w:val="single"/>
        </w:rPr>
      </w:pPr>
      <w:r w:rsidRPr="001F61C9">
        <w:rPr>
          <w:rFonts w:asciiTheme="minorHAnsi" w:hAnsiTheme="minorHAnsi"/>
          <w:b/>
          <w:i/>
          <w:sz w:val="22"/>
          <w:szCs w:val="22"/>
          <w:u w:val="single"/>
        </w:rPr>
        <w:t>FormBuilder:</w:t>
      </w:r>
    </w:p>
    <w:p w:rsidR="003467B3" w:rsidRPr="001F61C9" w:rsidRDefault="003467B3" w:rsidP="00416C4C">
      <w:pPr>
        <w:spacing w:before="20" w:after="20"/>
        <w:ind w:left="360"/>
        <w:jc w:val="both"/>
        <w:rPr>
          <w:rFonts w:asciiTheme="minorHAnsi" w:hAnsiTheme="minorHAnsi"/>
          <w:b/>
          <w:i/>
          <w:sz w:val="22"/>
          <w:szCs w:val="22"/>
          <w:u w:val="single"/>
        </w:rPr>
      </w:pPr>
    </w:p>
    <w:p w:rsidR="006B0944" w:rsidRPr="00A95600" w:rsidRDefault="00282A7E" w:rsidP="00416C4C">
      <w:pPr>
        <w:spacing w:before="20" w:after="20"/>
        <w:ind w:left="360"/>
        <w:jc w:val="both"/>
        <w:rPr>
          <w:rFonts w:ascii="Palatino Linotype" w:hAnsi="Palatino Linotype"/>
          <w:b/>
          <w:sz w:val="20"/>
          <w:szCs w:val="20"/>
          <w:u w:val="single"/>
        </w:rPr>
      </w:pPr>
      <w:r w:rsidRPr="00A95600">
        <w:rPr>
          <w:rFonts w:ascii="Palatino Linotype" w:hAnsi="Palatino Linotype"/>
          <w:b/>
          <w:sz w:val="20"/>
          <w:szCs w:val="20"/>
          <w:u w:val="single"/>
        </w:rPr>
        <w:t>Client:-DBS(Singapore)</w:t>
      </w:r>
    </w:p>
    <w:p w:rsidR="006B0944" w:rsidRPr="00A95600" w:rsidRDefault="006B0944" w:rsidP="006B0944">
      <w:pPr>
        <w:spacing w:before="20" w:after="20" w:line="276" w:lineRule="auto"/>
        <w:ind w:left="360"/>
        <w:jc w:val="both"/>
        <w:rPr>
          <w:rFonts w:ascii="Palatino Linotype" w:hAnsi="Palatino Linotype"/>
          <w:b/>
          <w:sz w:val="20"/>
          <w:szCs w:val="20"/>
        </w:rPr>
      </w:pPr>
      <w:r w:rsidRPr="00A95600">
        <w:rPr>
          <w:rFonts w:ascii="Palatino Linotype" w:hAnsi="Palatino Linotype"/>
          <w:b/>
          <w:sz w:val="20"/>
          <w:szCs w:val="20"/>
        </w:rPr>
        <w:t xml:space="preserve">Tools Used: </w:t>
      </w:r>
      <w:r w:rsidRPr="00A95600">
        <w:rPr>
          <w:rFonts w:ascii="Palatino Linotype" w:hAnsi="Palatino Linotype"/>
          <w:sz w:val="20"/>
          <w:szCs w:val="20"/>
        </w:rPr>
        <w:t>Selenium</w:t>
      </w:r>
      <w:r w:rsidRPr="00A95600">
        <w:rPr>
          <w:rFonts w:ascii="Palatino Linotype" w:hAnsi="Palatino Linotype"/>
          <w:b/>
          <w:sz w:val="20"/>
          <w:szCs w:val="20"/>
        </w:rPr>
        <w:t xml:space="preserve"> </w:t>
      </w:r>
      <w:r w:rsidR="001378ED" w:rsidRPr="00A95600">
        <w:rPr>
          <w:rFonts w:ascii="Palatino Linotype" w:hAnsi="Palatino Linotype"/>
          <w:sz w:val="20"/>
          <w:szCs w:val="20"/>
        </w:rPr>
        <w:t>WebDriver</w:t>
      </w:r>
      <w:r w:rsidRPr="00A95600">
        <w:rPr>
          <w:rFonts w:ascii="Palatino Linotype" w:hAnsi="Palatino Linotype"/>
          <w:sz w:val="20"/>
          <w:szCs w:val="20"/>
        </w:rPr>
        <w:t>,</w:t>
      </w:r>
      <w:r w:rsidR="001378ED" w:rsidRPr="00A95600">
        <w:rPr>
          <w:rFonts w:ascii="Palatino Linotype" w:hAnsi="Palatino Linotype"/>
          <w:sz w:val="20"/>
          <w:szCs w:val="20"/>
        </w:rPr>
        <w:t xml:space="preserve"> </w:t>
      </w:r>
      <w:r w:rsidRPr="00A95600">
        <w:rPr>
          <w:rFonts w:ascii="Palatino Linotype" w:hAnsi="Palatino Linotype"/>
          <w:sz w:val="20"/>
          <w:szCs w:val="20"/>
        </w:rPr>
        <w:t xml:space="preserve"> BDD, Maven, Jenkins, Jira, Bit bucket, Maria DB.</w:t>
      </w:r>
    </w:p>
    <w:p w:rsidR="00282A7E" w:rsidRPr="00A95600" w:rsidRDefault="00282A7E" w:rsidP="006B0944">
      <w:pPr>
        <w:spacing w:before="20" w:after="20" w:line="276" w:lineRule="auto"/>
        <w:ind w:left="360"/>
        <w:jc w:val="both"/>
        <w:rPr>
          <w:rFonts w:ascii="Palatino Linotype" w:hAnsi="Palatino Linotype"/>
          <w:b/>
          <w:bCs/>
          <w:sz w:val="20"/>
          <w:szCs w:val="20"/>
        </w:rPr>
      </w:pPr>
      <w:r w:rsidRPr="00A95600">
        <w:rPr>
          <w:rFonts w:ascii="Palatino Linotype" w:hAnsi="Palatino Linotype"/>
          <w:b/>
          <w:sz w:val="20"/>
          <w:szCs w:val="20"/>
        </w:rPr>
        <w:t xml:space="preserve">Testing Approches: </w:t>
      </w:r>
      <w:r w:rsidRPr="00A95600">
        <w:rPr>
          <w:rFonts w:ascii="Palatino Linotype" w:hAnsi="Palatino Linotype"/>
          <w:sz w:val="20"/>
          <w:szCs w:val="20"/>
        </w:rPr>
        <w:t>Automation Testing ,</w:t>
      </w:r>
      <w:r w:rsidR="003C2E43" w:rsidRPr="00A95600">
        <w:rPr>
          <w:rFonts w:ascii="Palatino Linotype" w:hAnsi="Palatino Linotype"/>
          <w:sz w:val="20"/>
          <w:szCs w:val="20"/>
        </w:rPr>
        <w:t xml:space="preserve"> </w:t>
      </w:r>
      <w:r w:rsidRPr="00A95600">
        <w:rPr>
          <w:rFonts w:ascii="Palatino Linotype" w:hAnsi="Palatino Linotype"/>
          <w:sz w:val="20"/>
          <w:szCs w:val="20"/>
        </w:rPr>
        <w:t>Manual Testing, Regression Testing, Re-Testing</w:t>
      </w:r>
      <w:r w:rsidRPr="00A95600">
        <w:rPr>
          <w:rFonts w:ascii="Palatino Linotype" w:hAnsi="Palatino Linotype"/>
          <w:bCs/>
          <w:sz w:val="20"/>
          <w:szCs w:val="20"/>
        </w:rPr>
        <w:t>.</w:t>
      </w:r>
    </w:p>
    <w:p w:rsidR="00282A7E" w:rsidRPr="00A95600" w:rsidRDefault="00282A7E" w:rsidP="006B0944">
      <w:pPr>
        <w:spacing w:before="20" w:after="20" w:line="276" w:lineRule="auto"/>
        <w:ind w:left="360"/>
        <w:jc w:val="both"/>
        <w:rPr>
          <w:rFonts w:ascii="Palatino Linotype" w:hAnsi="Palatino Linotype"/>
          <w:b/>
          <w:sz w:val="20"/>
          <w:szCs w:val="20"/>
        </w:rPr>
      </w:pPr>
      <w:r w:rsidRPr="00A95600">
        <w:rPr>
          <w:rFonts w:ascii="Palatino Linotype" w:hAnsi="Palatino Linotype"/>
          <w:b/>
          <w:sz w:val="20"/>
          <w:szCs w:val="20"/>
        </w:rPr>
        <w:t>Tech</w:t>
      </w:r>
      <w:r w:rsidR="001378ED" w:rsidRPr="00A95600">
        <w:rPr>
          <w:rFonts w:ascii="Palatino Linotype" w:hAnsi="Palatino Linotype"/>
          <w:b/>
          <w:sz w:val="20"/>
          <w:szCs w:val="20"/>
        </w:rPr>
        <w:t>/program</w:t>
      </w:r>
      <w:r w:rsidRPr="00A95600">
        <w:rPr>
          <w:rFonts w:ascii="Palatino Linotype" w:hAnsi="Palatino Linotype"/>
          <w:b/>
          <w:sz w:val="20"/>
          <w:szCs w:val="20"/>
        </w:rPr>
        <w:t xml:space="preserve">: </w:t>
      </w:r>
      <w:r w:rsidR="001378ED" w:rsidRPr="00A95600">
        <w:rPr>
          <w:rFonts w:ascii="Palatino Linotype" w:hAnsi="Palatino Linotype"/>
          <w:sz w:val="20"/>
          <w:szCs w:val="20"/>
        </w:rPr>
        <w:t xml:space="preserve">Core </w:t>
      </w:r>
      <w:r w:rsidRPr="00A95600">
        <w:rPr>
          <w:rFonts w:ascii="Palatino Linotype" w:hAnsi="Palatino Linotype"/>
          <w:sz w:val="20"/>
          <w:szCs w:val="20"/>
        </w:rPr>
        <w:t>Java</w:t>
      </w:r>
    </w:p>
    <w:p w:rsidR="00282A7E" w:rsidRPr="00821955" w:rsidRDefault="00282A7E" w:rsidP="00282A7E">
      <w:pPr>
        <w:spacing w:before="20" w:after="20"/>
        <w:ind w:left="360"/>
        <w:jc w:val="both"/>
        <w:rPr>
          <w:sz w:val="20"/>
          <w:szCs w:val="20"/>
        </w:rPr>
      </w:pPr>
    </w:p>
    <w:p w:rsidR="00282A7E" w:rsidRPr="00A95600" w:rsidRDefault="00282A7E" w:rsidP="00282A7E">
      <w:pPr>
        <w:spacing w:before="20" w:after="20"/>
        <w:ind w:left="360"/>
        <w:jc w:val="both"/>
        <w:rPr>
          <w:rFonts w:ascii="Palatino Linotype" w:hAnsi="Palatino Linotype"/>
          <w:b/>
          <w:sz w:val="20"/>
          <w:szCs w:val="20"/>
          <w:u w:val="single"/>
        </w:rPr>
      </w:pPr>
      <w:r w:rsidRPr="00A95600">
        <w:rPr>
          <w:rFonts w:ascii="Palatino Linotype" w:hAnsi="Palatino Linotype"/>
          <w:b/>
          <w:sz w:val="20"/>
          <w:szCs w:val="20"/>
          <w:u w:val="single"/>
        </w:rPr>
        <w:t>Description:</w:t>
      </w:r>
    </w:p>
    <w:p w:rsidR="00B6350A" w:rsidRPr="00A95600" w:rsidRDefault="00434B36" w:rsidP="00434B36">
      <w:pPr>
        <w:pStyle w:val="ListParagraph"/>
        <w:numPr>
          <w:ilvl w:val="0"/>
          <w:numId w:val="26"/>
        </w:numPr>
        <w:spacing w:before="20" w:after="20"/>
        <w:jc w:val="both"/>
        <w:rPr>
          <w:rFonts w:ascii="Palatino Linotype" w:hAnsi="Palatino Linotype"/>
          <w:sz w:val="20"/>
          <w:szCs w:val="20"/>
        </w:rPr>
      </w:pPr>
      <w:r w:rsidRPr="00A95600">
        <w:rPr>
          <w:rFonts w:ascii="Palatino Linotype" w:hAnsi="Palatino Linotype"/>
          <w:sz w:val="20"/>
          <w:szCs w:val="20"/>
        </w:rPr>
        <w:t xml:space="preserve">FormBuilder is an form services which serves the </w:t>
      </w:r>
      <w:r w:rsidR="009F40BD" w:rsidRPr="00A95600">
        <w:rPr>
          <w:rFonts w:ascii="Palatino Linotype" w:hAnsi="Palatino Linotype"/>
          <w:sz w:val="20"/>
          <w:szCs w:val="20"/>
        </w:rPr>
        <w:t>various form application such as POSB kids, Contact me,MGM etc.,</w:t>
      </w:r>
    </w:p>
    <w:p w:rsidR="00D62676" w:rsidRDefault="00CB6049" w:rsidP="00434B36">
      <w:pPr>
        <w:pStyle w:val="ListParagraph"/>
        <w:numPr>
          <w:ilvl w:val="0"/>
          <w:numId w:val="26"/>
        </w:numPr>
        <w:spacing w:before="20" w:after="20"/>
        <w:jc w:val="both"/>
        <w:rPr>
          <w:sz w:val="22"/>
          <w:szCs w:val="22"/>
        </w:rPr>
      </w:pPr>
      <w:r>
        <w:rPr>
          <w:sz w:val="22"/>
          <w:szCs w:val="22"/>
        </w:rPr>
        <w:t>It contains e-forms and I-forms</w:t>
      </w:r>
    </w:p>
    <w:p w:rsidR="0095265C" w:rsidRDefault="0095265C" w:rsidP="00434B36">
      <w:pPr>
        <w:pStyle w:val="ListParagraph"/>
        <w:numPr>
          <w:ilvl w:val="0"/>
          <w:numId w:val="26"/>
        </w:numPr>
        <w:spacing w:before="20" w:after="20"/>
        <w:jc w:val="both"/>
        <w:rPr>
          <w:sz w:val="22"/>
          <w:szCs w:val="22"/>
        </w:rPr>
      </w:pPr>
      <w:r>
        <w:rPr>
          <w:sz w:val="22"/>
          <w:szCs w:val="22"/>
        </w:rPr>
        <w:t>Creat</w:t>
      </w:r>
      <w:r w:rsidR="0018373E">
        <w:rPr>
          <w:sz w:val="22"/>
          <w:szCs w:val="22"/>
        </w:rPr>
        <w:t>ing</w:t>
      </w:r>
      <w:r>
        <w:rPr>
          <w:sz w:val="22"/>
          <w:szCs w:val="22"/>
        </w:rPr>
        <w:t xml:space="preserve"> </w:t>
      </w:r>
      <w:r w:rsidR="0018373E">
        <w:rPr>
          <w:sz w:val="22"/>
          <w:szCs w:val="22"/>
        </w:rPr>
        <w:t>f</w:t>
      </w:r>
      <w:r>
        <w:rPr>
          <w:sz w:val="22"/>
          <w:szCs w:val="22"/>
        </w:rPr>
        <w:t>o</w:t>
      </w:r>
      <w:r w:rsidR="0018373E">
        <w:rPr>
          <w:sz w:val="22"/>
          <w:szCs w:val="22"/>
        </w:rPr>
        <w:t>r</w:t>
      </w:r>
      <w:r>
        <w:rPr>
          <w:sz w:val="22"/>
          <w:szCs w:val="22"/>
        </w:rPr>
        <w:t>m</w:t>
      </w:r>
      <w:r w:rsidR="0018373E">
        <w:rPr>
          <w:sz w:val="22"/>
          <w:szCs w:val="22"/>
        </w:rPr>
        <w:t>s with</w:t>
      </w:r>
      <w:r>
        <w:rPr>
          <w:sz w:val="22"/>
          <w:szCs w:val="22"/>
        </w:rPr>
        <w:t xml:space="preserve"> Teamsite inbuilt templates</w:t>
      </w:r>
    </w:p>
    <w:p w:rsidR="005A2FEE" w:rsidRDefault="005A2FEE" w:rsidP="005A2FEE">
      <w:pPr>
        <w:pStyle w:val="ListParagraph"/>
        <w:spacing w:before="20" w:after="20"/>
        <w:jc w:val="both"/>
        <w:rPr>
          <w:sz w:val="22"/>
          <w:szCs w:val="22"/>
        </w:rPr>
      </w:pPr>
    </w:p>
    <w:p w:rsidR="005A2FEE" w:rsidRPr="00B968F7" w:rsidRDefault="005A2FEE" w:rsidP="005A2FEE">
      <w:pPr>
        <w:spacing w:before="20" w:after="20"/>
        <w:ind w:left="360"/>
        <w:jc w:val="both"/>
        <w:rPr>
          <w:rFonts w:ascii="Palatino Linotype" w:hAnsi="Palatino Linotype"/>
          <w:b/>
          <w:sz w:val="20"/>
          <w:szCs w:val="20"/>
        </w:rPr>
      </w:pPr>
      <w:r w:rsidRPr="00B968F7">
        <w:rPr>
          <w:rFonts w:ascii="Palatino Linotype" w:hAnsi="Palatino Linotype"/>
          <w:b/>
          <w:sz w:val="20"/>
          <w:szCs w:val="20"/>
        </w:rPr>
        <w:t>Roles &amp; Responsibilities:</w:t>
      </w:r>
    </w:p>
    <w:p w:rsidR="005A2FEE" w:rsidRPr="00B968F7" w:rsidRDefault="005A2FEE" w:rsidP="005A2FEE">
      <w:pPr>
        <w:spacing w:before="20" w:after="20"/>
        <w:jc w:val="both"/>
        <w:rPr>
          <w:rFonts w:ascii="Palatino Linotype" w:hAnsi="Palatino Linotype"/>
          <w:b/>
          <w:sz w:val="20"/>
          <w:szCs w:val="20"/>
        </w:rPr>
      </w:pPr>
    </w:p>
    <w:p w:rsidR="005A2FEE" w:rsidRPr="00B968F7" w:rsidRDefault="005A2FEE" w:rsidP="005A2FEE">
      <w:pPr>
        <w:pStyle w:val="ListParagraph"/>
        <w:numPr>
          <w:ilvl w:val="0"/>
          <w:numId w:val="24"/>
        </w:numPr>
        <w:spacing w:before="20" w:after="20"/>
        <w:jc w:val="both"/>
        <w:rPr>
          <w:rFonts w:ascii="Palatino Linotype" w:hAnsi="Palatino Linotype"/>
          <w:sz w:val="20"/>
          <w:szCs w:val="20"/>
        </w:rPr>
      </w:pPr>
      <w:r w:rsidRPr="00B968F7">
        <w:rPr>
          <w:rFonts w:ascii="Palatino Linotype" w:hAnsi="Palatino Linotype"/>
          <w:sz w:val="20"/>
          <w:szCs w:val="20"/>
        </w:rPr>
        <w:t>Testing application to identify and resolve problems from an end user perspective.</w:t>
      </w:r>
    </w:p>
    <w:p w:rsidR="005A2FEE" w:rsidRPr="00B968F7" w:rsidRDefault="005A2FEE" w:rsidP="005A2FEE">
      <w:pPr>
        <w:pStyle w:val="ListParagraph"/>
        <w:numPr>
          <w:ilvl w:val="0"/>
          <w:numId w:val="24"/>
        </w:numPr>
        <w:spacing w:before="20" w:after="20"/>
        <w:jc w:val="both"/>
        <w:rPr>
          <w:rFonts w:ascii="Palatino Linotype" w:hAnsi="Palatino Linotype"/>
          <w:sz w:val="20"/>
          <w:szCs w:val="20"/>
        </w:rPr>
      </w:pPr>
      <w:r w:rsidRPr="00B968F7">
        <w:rPr>
          <w:rFonts w:ascii="Palatino Linotype" w:hAnsi="Palatino Linotype"/>
          <w:sz w:val="20"/>
          <w:szCs w:val="20"/>
        </w:rPr>
        <w:t xml:space="preserve">Communicating with the onshore biz users or product owners </w:t>
      </w:r>
      <w:r w:rsidR="0076575B">
        <w:rPr>
          <w:rFonts w:ascii="Palatino Linotype" w:hAnsi="Palatino Linotype"/>
          <w:sz w:val="20"/>
          <w:szCs w:val="20"/>
        </w:rPr>
        <w:t>on</w:t>
      </w:r>
      <w:r w:rsidRPr="00B968F7">
        <w:rPr>
          <w:rFonts w:ascii="Palatino Linotype" w:hAnsi="Palatino Linotype"/>
          <w:sz w:val="20"/>
          <w:szCs w:val="20"/>
        </w:rPr>
        <w:t xml:space="preserve"> new requirements or any issues occurred. </w:t>
      </w:r>
    </w:p>
    <w:p w:rsidR="005A2FEE" w:rsidRPr="00B968F7" w:rsidRDefault="005A2FEE" w:rsidP="005A2FEE">
      <w:pPr>
        <w:pStyle w:val="Header"/>
        <w:numPr>
          <w:ilvl w:val="0"/>
          <w:numId w:val="24"/>
        </w:numPr>
        <w:tabs>
          <w:tab w:val="left" w:pos="360"/>
        </w:tabs>
        <w:autoSpaceDE w:val="0"/>
        <w:jc w:val="both"/>
        <w:rPr>
          <w:rFonts w:ascii="Palatino Linotype" w:hAnsi="Palatino Linotype"/>
          <w:bCs/>
          <w:sz w:val="20"/>
          <w:szCs w:val="20"/>
        </w:rPr>
      </w:pPr>
      <w:r w:rsidRPr="00B968F7">
        <w:rPr>
          <w:rFonts w:ascii="Palatino Linotype" w:hAnsi="Palatino Linotype"/>
          <w:bCs/>
          <w:sz w:val="20"/>
          <w:szCs w:val="20"/>
        </w:rPr>
        <w:t>Performing Re-Testing and Regression Testing using java and selenium.</w:t>
      </w:r>
    </w:p>
    <w:p w:rsidR="005A2FEE" w:rsidRPr="00B968F7" w:rsidRDefault="005A2FEE" w:rsidP="005A2FEE">
      <w:pPr>
        <w:numPr>
          <w:ilvl w:val="0"/>
          <w:numId w:val="24"/>
        </w:numPr>
        <w:overflowPunct w:val="0"/>
        <w:jc w:val="both"/>
        <w:rPr>
          <w:rFonts w:ascii="Palatino Linotype" w:hAnsi="Palatino Linotype"/>
          <w:sz w:val="20"/>
          <w:szCs w:val="20"/>
        </w:rPr>
      </w:pPr>
      <w:r w:rsidRPr="00B968F7">
        <w:rPr>
          <w:rFonts w:ascii="Palatino Linotype" w:hAnsi="Palatino Linotype"/>
          <w:sz w:val="20"/>
          <w:szCs w:val="20"/>
        </w:rPr>
        <w:t>Monitoring the testing process and identifying and logging test failures.</w:t>
      </w:r>
    </w:p>
    <w:p w:rsidR="005A2FEE" w:rsidRPr="00B968F7" w:rsidRDefault="005A2FEE" w:rsidP="005A2FEE">
      <w:pPr>
        <w:numPr>
          <w:ilvl w:val="0"/>
          <w:numId w:val="24"/>
        </w:numPr>
        <w:overflowPunct w:val="0"/>
        <w:jc w:val="both"/>
        <w:rPr>
          <w:rFonts w:ascii="Palatino Linotype" w:hAnsi="Palatino Linotype"/>
          <w:sz w:val="20"/>
          <w:szCs w:val="20"/>
        </w:rPr>
      </w:pPr>
      <w:r w:rsidRPr="00B968F7">
        <w:rPr>
          <w:rFonts w:ascii="Palatino Linotype" w:hAnsi="Palatino Linotype"/>
          <w:sz w:val="20"/>
          <w:szCs w:val="20"/>
        </w:rPr>
        <w:t>Liaising with developers and programmers to swiftly resolve faults.</w:t>
      </w:r>
    </w:p>
    <w:p w:rsidR="005A2FEE" w:rsidRPr="00B968F7" w:rsidRDefault="005A2FEE" w:rsidP="005A2FEE">
      <w:pPr>
        <w:pStyle w:val="ListParagraph"/>
        <w:numPr>
          <w:ilvl w:val="0"/>
          <w:numId w:val="24"/>
        </w:numPr>
        <w:spacing w:before="20" w:after="20" w:line="276" w:lineRule="auto"/>
        <w:jc w:val="both"/>
        <w:rPr>
          <w:rFonts w:ascii="Palatino Linotype" w:hAnsi="Palatino Linotype"/>
          <w:sz w:val="20"/>
          <w:szCs w:val="20"/>
        </w:rPr>
      </w:pPr>
      <w:r w:rsidRPr="00B968F7">
        <w:rPr>
          <w:rFonts w:ascii="Palatino Linotype" w:hAnsi="Palatino Linotype"/>
          <w:sz w:val="20"/>
          <w:szCs w:val="20"/>
        </w:rPr>
        <w:t>Upload document at different sizes and calculating the load time factor in between the Blue and Green app.</w:t>
      </w:r>
    </w:p>
    <w:p w:rsidR="005A2FEE" w:rsidRPr="005C52E9" w:rsidRDefault="005A2FEE" w:rsidP="005A2FEE">
      <w:pPr>
        <w:pStyle w:val="ListParagraph"/>
        <w:numPr>
          <w:ilvl w:val="0"/>
          <w:numId w:val="24"/>
        </w:numPr>
        <w:spacing w:before="20" w:after="20" w:line="276" w:lineRule="auto"/>
        <w:jc w:val="both"/>
        <w:rPr>
          <w:rFonts w:ascii="Palatino Linotype" w:hAnsi="Palatino Linotype"/>
          <w:sz w:val="20"/>
          <w:szCs w:val="20"/>
        </w:rPr>
      </w:pPr>
      <w:r w:rsidRPr="005C52E9">
        <w:rPr>
          <w:rFonts w:ascii="Palatino Linotype" w:hAnsi="Palatino Linotype"/>
          <w:sz w:val="20"/>
          <w:szCs w:val="20"/>
        </w:rPr>
        <w:t>Compare the results with the backend Pcf logs with the respective api calls.</w:t>
      </w:r>
    </w:p>
    <w:p w:rsidR="005A2FEE" w:rsidRPr="005C52E9" w:rsidRDefault="005A2FEE" w:rsidP="005A2FEE">
      <w:pPr>
        <w:pStyle w:val="ListParagraph"/>
        <w:numPr>
          <w:ilvl w:val="0"/>
          <w:numId w:val="24"/>
        </w:numPr>
        <w:spacing w:before="20" w:after="20" w:line="276" w:lineRule="auto"/>
        <w:jc w:val="both"/>
        <w:rPr>
          <w:rFonts w:ascii="Palatino Linotype" w:hAnsi="Palatino Linotype"/>
          <w:sz w:val="20"/>
          <w:szCs w:val="20"/>
        </w:rPr>
      </w:pPr>
      <w:r w:rsidRPr="005C52E9">
        <w:rPr>
          <w:rFonts w:ascii="Palatino Linotype" w:hAnsi="Palatino Linotype"/>
          <w:sz w:val="20"/>
          <w:szCs w:val="20"/>
        </w:rPr>
        <w:t>Verifying backend server and DB logs for finding the Root cause for the issues.</w:t>
      </w:r>
    </w:p>
    <w:p w:rsidR="005A2FEE" w:rsidRPr="00434B36" w:rsidRDefault="005A2FEE" w:rsidP="005A2FEE">
      <w:pPr>
        <w:pStyle w:val="ListParagraph"/>
        <w:spacing w:before="20" w:after="20"/>
        <w:jc w:val="both"/>
        <w:rPr>
          <w:sz w:val="22"/>
          <w:szCs w:val="22"/>
        </w:rPr>
      </w:pPr>
    </w:p>
    <w:p w:rsidR="00B6350A" w:rsidRPr="00E03E91" w:rsidRDefault="00E03E91" w:rsidP="00910B27">
      <w:pPr>
        <w:spacing w:before="20" w:after="20"/>
        <w:jc w:val="both"/>
        <w:rPr>
          <w:b/>
          <w:sz w:val="22"/>
          <w:szCs w:val="22"/>
        </w:rPr>
      </w:pPr>
      <w:r w:rsidRPr="00E03E91">
        <w:rPr>
          <w:b/>
          <w:sz w:val="22"/>
          <w:szCs w:val="22"/>
        </w:rPr>
        <w:t>Project:4</w:t>
      </w:r>
    </w:p>
    <w:p w:rsidR="00B6350A" w:rsidRPr="00910B27" w:rsidRDefault="00B6350A" w:rsidP="00910B27">
      <w:pPr>
        <w:spacing w:before="20" w:after="20"/>
        <w:jc w:val="both"/>
        <w:rPr>
          <w:sz w:val="22"/>
          <w:szCs w:val="22"/>
        </w:rPr>
      </w:pPr>
    </w:p>
    <w:p w:rsidR="00033159" w:rsidRPr="00221AC1" w:rsidRDefault="00033159">
      <w:pPr>
        <w:numPr>
          <w:ilvl w:val="0"/>
          <w:numId w:val="4"/>
        </w:numPr>
        <w:tabs>
          <w:tab w:val="left" w:pos="420"/>
        </w:tabs>
        <w:spacing w:before="20" w:after="20"/>
        <w:ind w:left="0" w:firstLine="360"/>
        <w:jc w:val="both"/>
        <w:rPr>
          <w:rFonts w:ascii="Plantagenet Cherokee" w:hAnsi="Plantagenet Cherokee"/>
          <w:b/>
          <w:sz w:val="20"/>
          <w:szCs w:val="20"/>
          <w:u w:val="single"/>
        </w:rPr>
      </w:pPr>
      <w:r w:rsidRPr="00221AC1">
        <w:rPr>
          <w:rFonts w:ascii="Plantagenet Cherokee" w:hAnsi="Plantagenet Cherokee"/>
          <w:b/>
          <w:sz w:val="20"/>
          <w:szCs w:val="20"/>
          <w:u w:val="single"/>
        </w:rPr>
        <w:t xml:space="preserve">Invitae  </w:t>
      </w:r>
    </w:p>
    <w:p w:rsidR="00033159" w:rsidRPr="003467B3" w:rsidRDefault="00033159">
      <w:pPr>
        <w:spacing w:before="20" w:after="20"/>
        <w:ind w:left="360"/>
        <w:jc w:val="both"/>
        <w:rPr>
          <w:rFonts w:ascii="Palatino Linotype" w:hAnsi="Palatino Linotype"/>
          <w:sz w:val="20"/>
          <w:szCs w:val="20"/>
        </w:rPr>
      </w:pPr>
      <w:r w:rsidRPr="003467B3">
        <w:rPr>
          <w:rFonts w:ascii="Palatino Linotype" w:hAnsi="Palatino Linotype"/>
          <w:b/>
          <w:sz w:val="20"/>
          <w:szCs w:val="20"/>
        </w:rPr>
        <w:t>Client:</w:t>
      </w:r>
      <w:r w:rsidRPr="003467B3">
        <w:rPr>
          <w:rFonts w:ascii="Palatino Linotype" w:hAnsi="Palatino Linotype"/>
          <w:sz w:val="20"/>
          <w:szCs w:val="20"/>
        </w:rPr>
        <w:t xml:space="preserve"> Invitae( USA ).</w:t>
      </w:r>
    </w:p>
    <w:p w:rsidR="00033159" w:rsidRPr="003467B3" w:rsidRDefault="00033159">
      <w:pPr>
        <w:spacing w:before="20" w:after="20"/>
        <w:ind w:left="360"/>
        <w:jc w:val="both"/>
        <w:rPr>
          <w:rFonts w:ascii="Palatino Linotype" w:hAnsi="Palatino Linotype"/>
          <w:sz w:val="20"/>
          <w:szCs w:val="20"/>
        </w:rPr>
      </w:pPr>
      <w:r w:rsidRPr="003467B3">
        <w:rPr>
          <w:rFonts w:ascii="Palatino Linotype" w:hAnsi="Palatino Linotype"/>
          <w:b/>
          <w:sz w:val="20"/>
          <w:szCs w:val="20"/>
        </w:rPr>
        <w:t xml:space="preserve">Role: </w:t>
      </w:r>
      <w:r w:rsidR="00132EFB" w:rsidRPr="003467B3">
        <w:rPr>
          <w:rFonts w:ascii="Palatino Linotype" w:hAnsi="Palatino Linotype"/>
          <w:sz w:val="20"/>
          <w:szCs w:val="20"/>
        </w:rPr>
        <w:t>Software Test</w:t>
      </w:r>
      <w:r w:rsidRPr="003467B3">
        <w:rPr>
          <w:rFonts w:ascii="Palatino Linotype" w:hAnsi="Palatino Linotype"/>
          <w:sz w:val="20"/>
          <w:szCs w:val="20"/>
        </w:rPr>
        <w:t xml:space="preserve"> Engg.</w:t>
      </w:r>
    </w:p>
    <w:p w:rsidR="00033159" w:rsidRPr="003467B3" w:rsidRDefault="008F33F0">
      <w:pPr>
        <w:spacing w:before="20" w:after="20"/>
        <w:ind w:left="360"/>
        <w:jc w:val="both"/>
        <w:rPr>
          <w:rFonts w:ascii="Palatino Linotype" w:hAnsi="Palatino Linotype" w:cs="Calibri"/>
          <w:bCs/>
          <w:sz w:val="20"/>
          <w:szCs w:val="20"/>
        </w:rPr>
      </w:pPr>
      <w:r w:rsidRPr="003467B3">
        <w:rPr>
          <w:rFonts w:ascii="Palatino Linotype" w:hAnsi="Palatino Linotype"/>
          <w:b/>
          <w:sz w:val="20"/>
          <w:szCs w:val="20"/>
        </w:rPr>
        <w:t>Testing Approches</w:t>
      </w:r>
      <w:r w:rsidR="00033159" w:rsidRPr="003467B3">
        <w:rPr>
          <w:rFonts w:ascii="Palatino Linotype" w:hAnsi="Palatino Linotype"/>
          <w:b/>
          <w:sz w:val="20"/>
          <w:szCs w:val="20"/>
        </w:rPr>
        <w:t>:</w:t>
      </w:r>
      <w:r w:rsidR="00033159" w:rsidRPr="003467B3">
        <w:rPr>
          <w:rFonts w:ascii="Palatino Linotype" w:hAnsi="Palatino Linotype"/>
          <w:sz w:val="20"/>
          <w:szCs w:val="20"/>
        </w:rPr>
        <w:t xml:space="preserve"> Automation Testing , </w:t>
      </w:r>
      <w:r w:rsidR="00033159" w:rsidRPr="003467B3">
        <w:rPr>
          <w:rFonts w:ascii="Palatino Linotype" w:hAnsi="Palatino Linotype" w:cs="Calibri"/>
          <w:bCs/>
          <w:sz w:val="20"/>
          <w:szCs w:val="20"/>
        </w:rPr>
        <w:t>Selenium WebDriver, Maven, Jira, TestNG, Jenkins.</w:t>
      </w:r>
    </w:p>
    <w:p w:rsidR="00033159" w:rsidRPr="003467B3" w:rsidRDefault="00033159">
      <w:pPr>
        <w:spacing w:before="20" w:after="20"/>
        <w:jc w:val="both"/>
        <w:rPr>
          <w:rFonts w:ascii="Palatino Linotype" w:hAnsi="Palatino Linotype"/>
          <w:sz w:val="20"/>
          <w:szCs w:val="20"/>
        </w:rPr>
      </w:pPr>
      <w:r w:rsidRPr="003467B3">
        <w:rPr>
          <w:rFonts w:ascii="Palatino Linotype" w:hAnsi="Palatino Linotype"/>
          <w:b/>
          <w:sz w:val="20"/>
          <w:szCs w:val="20"/>
        </w:rPr>
        <w:t xml:space="preserve">       Tech</w:t>
      </w:r>
      <w:r w:rsidR="008F33F0" w:rsidRPr="003467B3">
        <w:rPr>
          <w:rFonts w:ascii="Palatino Linotype" w:hAnsi="Palatino Linotype"/>
          <w:b/>
          <w:sz w:val="20"/>
          <w:szCs w:val="20"/>
        </w:rPr>
        <w:t>/program</w:t>
      </w:r>
      <w:r w:rsidRPr="003467B3">
        <w:rPr>
          <w:rFonts w:ascii="Palatino Linotype" w:hAnsi="Palatino Linotype"/>
          <w:b/>
          <w:sz w:val="20"/>
          <w:szCs w:val="20"/>
        </w:rPr>
        <w:t xml:space="preserve">: </w:t>
      </w:r>
      <w:r w:rsidR="008F33F0" w:rsidRPr="003467B3">
        <w:rPr>
          <w:rFonts w:ascii="Palatino Linotype" w:hAnsi="Palatino Linotype"/>
          <w:b/>
          <w:sz w:val="20"/>
          <w:szCs w:val="20"/>
        </w:rPr>
        <w:t xml:space="preserve"> Core </w:t>
      </w:r>
      <w:r w:rsidRPr="003467B3">
        <w:rPr>
          <w:rFonts w:ascii="Palatino Linotype" w:hAnsi="Palatino Linotype"/>
          <w:sz w:val="20"/>
          <w:szCs w:val="20"/>
        </w:rPr>
        <w:t>Java.</w:t>
      </w:r>
    </w:p>
    <w:p w:rsidR="00033159" w:rsidRPr="003467B3" w:rsidRDefault="00033159">
      <w:pPr>
        <w:pStyle w:val="NormalWeb"/>
        <w:ind w:left="360"/>
        <w:jc w:val="both"/>
        <w:rPr>
          <w:rFonts w:ascii="Palatino Linotype" w:hAnsi="Palatino Linotype"/>
          <w:b/>
          <w:sz w:val="20"/>
          <w:szCs w:val="20"/>
          <w:u w:val="single"/>
        </w:rPr>
      </w:pPr>
      <w:r w:rsidRPr="003467B3">
        <w:rPr>
          <w:rFonts w:ascii="Palatino Linotype" w:hAnsi="Palatino Linotype"/>
          <w:b/>
          <w:sz w:val="20"/>
          <w:szCs w:val="20"/>
        </w:rPr>
        <w:t>Project Description:</w:t>
      </w:r>
    </w:p>
    <w:p w:rsidR="00033159" w:rsidRPr="00775879" w:rsidRDefault="00033159">
      <w:pPr>
        <w:numPr>
          <w:ilvl w:val="0"/>
          <w:numId w:val="5"/>
        </w:numPr>
        <w:tabs>
          <w:tab w:val="left" w:pos="0"/>
          <w:tab w:val="left" w:pos="420"/>
        </w:tabs>
        <w:spacing w:line="276" w:lineRule="auto"/>
        <w:ind w:left="0" w:right="450" w:firstLine="420"/>
        <w:rPr>
          <w:rFonts w:ascii="Palatino Linotype" w:hAnsi="Palatino Linotype"/>
          <w:bCs/>
          <w:shadow/>
          <w:sz w:val="20"/>
          <w:szCs w:val="20"/>
        </w:rPr>
      </w:pPr>
      <w:r w:rsidRPr="00775879">
        <w:rPr>
          <w:rFonts w:ascii="Palatino Linotype" w:hAnsi="Palatino Linotype"/>
          <w:sz w:val="20"/>
          <w:szCs w:val="20"/>
          <w:lang w:eastAsia="he-IL" w:bidi="he-IL"/>
        </w:rPr>
        <w:t>Invitae</w:t>
      </w:r>
      <w:r w:rsidRPr="00775879">
        <w:rPr>
          <w:rFonts w:ascii="Palatino Linotype" w:hAnsi="Palatino Linotype"/>
          <w:sz w:val="20"/>
          <w:szCs w:val="20"/>
          <w:lang w:val="fr-FR" w:eastAsia="he-IL" w:bidi="he-IL"/>
        </w:rPr>
        <w:t xml:space="preserve"> is a </w:t>
      </w:r>
      <w:r w:rsidRPr="00775879">
        <w:rPr>
          <w:rFonts w:ascii="Palatino Linotype" w:hAnsi="Palatino Linotype"/>
          <w:sz w:val="20"/>
          <w:szCs w:val="20"/>
          <w:lang w:eastAsia="he-IL" w:bidi="he-IL"/>
        </w:rPr>
        <w:t>genetic  information company which connects physician &amp; patients together.</w:t>
      </w:r>
    </w:p>
    <w:p w:rsidR="00033159" w:rsidRPr="00775879" w:rsidRDefault="00033159">
      <w:pPr>
        <w:numPr>
          <w:ilvl w:val="0"/>
          <w:numId w:val="5"/>
        </w:numPr>
        <w:tabs>
          <w:tab w:val="left" w:pos="0"/>
          <w:tab w:val="left" w:pos="420"/>
        </w:tabs>
        <w:spacing w:line="276" w:lineRule="auto"/>
        <w:ind w:left="0" w:right="450" w:firstLine="420"/>
        <w:rPr>
          <w:rFonts w:ascii="Palatino Linotype" w:hAnsi="Palatino Linotype"/>
          <w:bCs/>
          <w:shadow/>
          <w:sz w:val="20"/>
          <w:szCs w:val="20"/>
        </w:rPr>
      </w:pPr>
      <w:r w:rsidRPr="00775879">
        <w:rPr>
          <w:rFonts w:ascii="Palatino Linotype" w:hAnsi="Palatino Linotype"/>
          <w:sz w:val="20"/>
          <w:szCs w:val="20"/>
          <w:lang w:eastAsia="he-IL" w:bidi="he-IL"/>
        </w:rPr>
        <w:t>Invitae</w:t>
      </w:r>
      <w:r w:rsidRPr="00775879">
        <w:rPr>
          <w:rFonts w:ascii="Palatino Linotype" w:hAnsi="Palatino Linotype"/>
          <w:sz w:val="20"/>
          <w:szCs w:val="20"/>
          <w:lang w:val="fr-FR" w:eastAsia="he-IL" w:bidi="he-IL"/>
        </w:rPr>
        <w:t xml:space="preserve"> </w:t>
      </w:r>
      <w:r w:rsidRPr="00775879">
        <w:rPr>
          <w:rFonts w:ascii="Palatino Linotype" w:hAnsi="Palatino Linotype"/>
          <w:sz w:val="20"/>
          <w:szCs w:val="20"/>
          <w:lang w:eastAsia="he-IL" w:bidi="he-IL"/>
        </w:rPr>
        <w:t>offers testing like Diagnostic, Hereditary, Proactive, Reproductive etc.</w:t>
      </w:r>
    </w:p>
    <w:p w:rsidR="00033159" w:rsidRPr="00775879" w:rsidRDefault="00033159">
      <w:pPr>
        <w:numPr>
          <w:ilvl w:val="0"/>
          <w:numId w:val="5"/>
        </w:numPr>
        <w:tabs>
          <w:tab w:val="left" w:pos="0"/>
          <w:tab w:val="left" w:pos="420"/>
        </w:tabs>
        <w:spacing w:line="276" w:lineRule="auto"/>
        <w:ind w:left="0" w:right="450" w:firstLine="420"/>
        <w:rPr>
          <w:rFonts w:ascii="Palatino Linotype" w:hAnsi="Palatino Linotype"/>
          <w:bCs/>
          <w:shadow/>
          <w:sz w:val="20"/>
          <w:szCs w:val="20"/>
        </w:rPr>
      </w:pPr>
      <w:r w:rsidRPr="00775879">
        <w:rPr>
          <w:rFonts w:ascii="Palatino Linotype" w:hAnsi="Palatino Linotype"/>
          <w:sz w:val="20"/>
          <w:szCs w:val="20"/>
          <w:lang w:eastAsia="he-IL" w:bidi="he-IL"/>
        </w:rPr>
        <w:t>Invitae is a combination of different  applications.</w:t>
      </w:r>
    </w:p>
    <w:p w:rsidR="00033159" w:rsidRPr="00775879" w:rsidRDefault="00033159">
      <w:pPr>
        <w:numPr>
          <w:ilvl w:val="0"/>
          <w:numId w:val="5"/>
        </w:numPr>
        <w:tabs>
          <w:tab w:val="left" w:pos="0"/>
          <w:tab w:val="left" w:pos="420"/>
        </w:tabs>
        <w:spacing w:line="276" w:lineRule="auto"/>
        <w:ind w:left="0" w:right="450" w:firstLine="420"/>
        <w:rPr>
          <w:rFonts w:ascii="Palatino Linotype" w:hAnsi="Palatino Linotype"/>
          <w:bCs/>
          <w:shadow/>
          <w:sz w:val="20"/>
          <w:szCs w:val="20"/>
        </w:rPr>
      </w:pPr>
      <w:r w:rsidRPr="00775879">
        <w:rPr>
          <w:rFonts w:ascii="Palatino Linotype" w:hAnsi="Palatino Linotype"/>
          <w:sz w:val="20"/>
          <w:szCs w:val="20"/>
          <w:lang w:eastAsia="he-IL" w:bidi="he-IL"/>
        </w:rPr>
        <w:t>This portal also gives a facilities to</w:t>
      </w:r>
      <w:r w:rsidRPr="00775879">
        <w:rPr>
          <w:rFonts w:ascii="Palatino Linotype" w:hAnsi="Palatino Linotype"/>
          <w:sz w:val="20"/>
          <w:szCs w:val="20"/>
          <w:lang w:val="fr-FR" w:eastAsia="he-IL" w:bidi="he-IL"/>
        </w:rPr>
        <w:t xml:space="preserve"> </w:t>
      </w:r>
      <w:r w:rsidRPr="00775879">
        <w:rPr>
          <w:rFonts w:ascii="Palatino Linotype" w:hAnsi="Palatino Linotype"/>
          <w:sz w:val="20"/>
          <w:szCs w:val="20"/>
          <w:lang w:eastAsia="he-IL" w:bidi="he-IL"/>
        </w:rPr>
        <w:t>register a t</w:t>
      </w:r>
      <w:r w:rsidRPr="00775879">
        <w:rPr>
          <w:rFonts w:ascii="Palatino Linotype" w:hAnsi="Palatino Linotype"/>
          <w:sz w:val="20"/>
          <w:szCs w:val="20"/>
          <w:lang w:val="fr-FR" w:eastAsia="he-IL" w:bidi="he-IL"/>
        </w:rPr>
        <w:t>est</w:t>
      </w:r>
      <w:r w:rsidRPr="00775879">
        <w:rPr>
          <w:rFonts w:ascii="Palatino Linotype" w:hAnsi="Palatino Linotype"/>
          <w:sz w:val="20"/>
          <w:szCs w:val="20"/>
          <w:lang w:eastAsia="he-IL" w:bidi="he-IL"/>
        </w:rPr>
        <w:t xml:space="preserve"> the configured a panel or gene as per the </w:t>
      </w:r>
      <w:r w:rsidRPr="00775879">
        <w:rPr>
          <w:rFonts w:ascii="Palatino Linotype" w:hAnsi="Palatino Linotype"/>
          <w:sz w:val="20"/>
          <w:szCs w:val="20"/>
          <w:lang w:eastAsia="he-IL" w:bidi="he-IL"/>
        </w:rPr>
        <w:tab/>
      </w:r>
      <w:r w:rsidRPr="00775879">
        <w:rPr>
          <w:rFonts w:ascii="Palatino Linotype" w:hAnsi="Palatino Linotype"/>
          <w:sz w:val="20"/>
          <w:szCs w:val="20"/>
          <w:lang w:eastAsia="he-IL" w:bidi="he-IL"/>
        </w:rPr>
        <w:tab/>
        <w:t>requirement.</w:t>
      </w:r>
    </w:p>
    <w:p w:rsidR="00033159" w:rsidRPr="00775879" w:rsidRDefault="00033159">
      <w:pPr>
        <w:tabs>
          <w:tab w:val="left" w:pos="0"/>
        </w:tabs>
        <w:spacing w:line="276" w:lineRule="auto"/>
        <w:ind w:left="420" w:right="450"/>
        <w:rPr>
          <w:rFonts w:ascii="Palatino Linotype" w:hAnsi="Palatino Linotype"/>
          <w:bCs/>
          <w:shadow/>
          <w:sz w:val="20"/>
          <w:szCs w:val="20"/>
        </w:rPr>
      </w:pPr>
    </w:p>
    <w:p w:rsidR="00033159" w:rsidRPr="003467B3" w:rsidRDefault="00033159">
      <w:pPr>
        <w:tabs>
          <w:tab w:val="left" w:pos="0"/>
        </w:tabs>
        <w:spacing w:line="276" w:lineRule="auto"/>
        <w:ind w:left="420" w:right="450"/>
        <w:rPr>
          <w:rFonts w:ascii="Palatino Linotype" w:hAnsi="Palatino Linotype"/>
          <w:b/>
          <w:sz w:val="20"/>
          <w:szCs w:val="20"/>
          <w:lang w:eastAsia="he-IL" w:bidi="he-IL"/>
        </w:rPr>
      </w:pPr>
      <w:r w:rsidRPr="003467B3">
        <w:rPr>
          <w:rFonts w:ascii="Palatino Linotype" w:hAnsi="Palatino Linotype"/>
          <w:b/>
          <w:sz w:val="20"/>
          <w:szCs w:val="20"/>
          <w:lang w:eastAsia="he-IL" w:bidi="he-IL"/>
        </w:rPr>
        <w:t>Responsibilities</w:t>
      </w:r>
    </w:p>
    <w:p w:rsidR="005575A2" w:rsidRPr="006313E6" w:rsidRDefault="005575A2" w:rsidP="005575A2">
      <w:pPr>
        <w:pStyle w:val="Header"/>
        <w:numPr>
          <w:ilvl w:val="0"/>
          <w:numId w:val="18"/>
        </w:numPr>
        <w:tabs>
          <w:tab w:val="left" w:pos="360"/>
        </w:tabs>
        <w:autoSpaceDE w:val="0"/>
        <w:jc w:val="both"/>
        <w:rPr>
          <w:rFonts w:ascii="Palatino Linotype" w:hAnsi="Palatino Linotype"/>
          <w:bCs/>
          <w:sz w:val="20"/>
          <w:szCs w:val="20"/>
        </w:rPr>
      </w:pPr>
      <w:r w:rsidRPr="006313E6">
        <w:rPr>
          <w:rFonts w:ascii="Palatino Linotype" w:hAnsi="Palatino Linotype"/>
          <w:bCs/>
          <w:sz w:val="20"/>
          <w:szCs w:val="20"/>
        </w:rPr>
        <w:t>Performing Automation Testing using java, selenium.</w:t>
      </w:r>
    </w:p>
    <w:p w:rsidR="005575A2" w:rsidRPr="006313E6" w:rsidRDefault="005575A2" w:rsidP="005575A2">
      <w:pPr>
        <w:numPr>
          <w:ilvl w:val="0"/>
          <w:numId w:val="18"/>
        </w:numPr>
        <w:suppressAutoHyphens w:val="0"/>
        <w:rPr>
          <w:rFonts w:ascii="Palatino Linotype" w:hAnsi="Palatino Linotype" w:cs="Tahoma"/>
          <w:sz w:val="20"/>
          <w:szCs w:val="20"/>
          <w:u w:val="single"/>
        </w:rPr>
      </w:pPr>
      <w:r w:rsidRPr="006313E6">
        <w:rPr>
          <w:rFonts w:ascii="Palatino Linotype" w:hAnsi="Palatino Linotype" w:cs="Tahoma"/>
          <w:bCs/>
          <w:sz w:val="20"/>
          <w:szCs w:val="20"/>
        </w:rPr>
        <w:t>Building a test suite for different application to reduce time taking for manual tests to run regression test cases.</w:t>
      </w:r>
    </w:p>
    <w:p w:rsidR="005575A2" w:rsidRPr="006313E6" w:rsidRDefault="005575A2" w:rsidP="005575A2">
      <w:pPr>
        <w:numPr>
          <w:ilvl w:val="0"/>
          <w:numId w:val="18"/>
        </w:numPr>
        <w:suppressAutoHyphens w:val="0"/>
        <w:rPr>
          <w:rFonts w:ascii="Palatino Linotype" w:hAnsi="Palatino Linotype" w:cs="Tahoma"/>
          <w:bCs/>
          <w:sz w:val="20"/>
          <w:szCs w:val="20"/>
        </w:rPr>
      </w:pPr>
      <w:r w:rsidRPr="006313E6">
        <w:rPr>
          <w:rFonts w:ascii="Palatino Linotype" w:hAnsi="Palatino Linotype" w:cs="Tahoma"/>
          <w:bCs/>
          <w:sz w:val="20"/>
          <w:szCs w:val="20"/>
        </w:rPr>
        <w:t>Ensuring Sprint delivery success.</w:t>
      </w:r>
    </w:p>
    <w:p w:rsidR="005575A2" w:rsidRPr="006313E6" w:rsidRDefault="005575A2" w:rsidP="005575A2">
      <w:pPr>
        <w:numPr>
          <w:ilvl w:val="0"/>
          <w:numId w:val="18"/>
        </w:numPr>
        <w:suppressAutoHyphens w:val="0"/>
        <w:rPr>
          <w:rFonts w:ascii="Palatino Linotype" w:hAnsi="Palatino Linotype" w:cs="Tahoma"/>
          <w:sz w:val="20"/>
          <w:szCs w:val="20"/>
          <w:u w:val="single"/>
        </w:rPr>
      </w:pPr>
      <w:r w:rsidRPr="006313E6">
        <w:rPr>
          <w:rFonts w:ascii="Palatino Linotype" w:hAnsi="Palatino Linotype" w:cs="Tahoma"/>
          <w:sz w:val="20"/>
          <w:szCs w:val="20"/>
        </w:rPr>
        <w:t xml:space="preserve">Automating </w:t>
      </w:r>
      <w:r w:rsidR="00555E82" w:rsidRPr="006313E6">
        <w:rPr>
          <w:rFonts w:ascii="Palatino Linotype" w:hAnsi="Palatino Linotype" w:cs="Tahoma"/>
          <w:sz w:val="20"/>
          <w:szCs w:val="20"/>
        </w:rPr>
        <w:t xml:space="preserve"> </w:t>
      </w:r>
      <w:r w:rsidRPr="006313E6">
        <w:rPr>
          <w:rFonts w:ascii="Palatino Linotype" w:hAnsi="Palatino Linotype" w:cs="Tahoma"/>
          <w:sz w:val="20"/>
          <w:szCs w:val="20"/>
        </w:rPr>
        <w:t>web application using Selenium on browsers like IE, Firefox and Chrome Driver</w:t>
      </w:r>
    </w:p>
    <w:p w:rsidR="005575A2" w:rsidRPr="006313E6" w:rsidRDefault="006313E6" w:rsidP="005575A2">
      <w:pPr>
        <w:numPr>
          <w:ilvl w:val="0"/>
          <w:numId w:val="18"/>
        </w:numPr>
        <w:suppressAutoHyphens w:val="0"/>
        <w:rPr>
          <w:rFonts w:ascii="Palatino Linotype" w:hAnsi="Palatino Linotype" w:cs="Tahoma"/>
          <w:sz w:val="20"/>
          <w:szCs w:val="20"/>
        </w:rPr>
      </w:pPr>
      <w:r w:rsidRPr="006313E6">
        <w:rPr>
          <w:rFonts w:ascii="Palatino Linotype" w:hAnsi="Palatino Linotype" w:cs="Tahoma"/>
          <w:sz w:val="20"/>
          <w:szCs w:val="20"/>
        </w:rPr>
        <w:t>Worked</w:t>
      </w:r>
      <w:r w:rsidR="005575A2" w:rsidRPr="006313E6">
        <w:rPr>
          <w:rFonts w:ascii="Palatino Linotype" w:hAnsi="Palatino Linotype" w:cs="Tahoma"/>
          <w:sz w:val="20"/>
          <w:szCs w:val="20"/>
        </w:rPr>
        <w:t xml:space="preserve"> on Hybrid framework.</w:t>
      </w:r>
    </w:p>
    <w:p w:rsidR="005575A2" w:rsidRPr="006313E6" w:rsidRDefault="005575A2" w:rsidP="005575A2">
      <w:pPr>
        <w:pStyle w:val="Header"/>
        <w:numPr>
          <w:ilvl w:val="0"/>
          <w:numId w:val="18"/>
        </w:numPr>
        <w:tabs>
          <w:tab w:val="left" w:pos="360"/>
        </w:tabs>
        <w:autoSpaceDE w:val="0"/>
        <w:jc w:val="both"/>
        <w:rPr>
          <w:rFonts w:ascii="Palatino Linotype" w:hAnsi="Palatino Linotype"/>
          <w:bCs/>
          <w:sz w:val="20"/>
          <w:szCs w:val="20"/>
        </w:rPr>
      </w:pPr>
      <w:r w:rsidRPr="006313E6">
        <w:rPr>
          <w:rFonts w:ascii="Palatino Linotype" w:hAnsi="Palatino Linotype"/>
          <w:bCs/>
          <w:sz w:val="20"/>
          <w:szCs w:val="20"/>
        </w:rPr>
        <w:t>Preparing test data and test plan before execution.</w:t>
      </w:r>
    </w:p>
    <w:p w:rsidR="005575A2" w:rsidRPr="006313E6" w:rsidRDefault="00471B96" w:rsidP="005575A2">
      <w:pPr>
        <w:pStyle w:val="Header"/>
        <w:numPr>
          <w:ilvl w:val="0"/>
          <w:numId w:val="18"/>
        </w:numPr>
        <w:tabs>
          <w:tab w:val="left" w:pos="360"/>
        </w:tabs>
        <w:autoSpaceDE w:val="0"/>
        <w:jc w:val="both"/>
        <w:rPr>
          <w:rFonts w:ascii="Palatino Linotype" w:hAnsi="Palatino Linotype"/>
          <w:bCs/>
          <w:sz w:val="20"/>
          <w:szCs w:val="20"/>
        </w:rPr>
      </w:pPr>
      <w:r w:rsidRPr="006313E6">
        <w:rPr>
          <w:rFonts w:ascii="Palatino Linotype" w:hAnsi="Palatino Linotype"/>
          <w:bCs/>
          <w:sz w:val="20"/>
          <w:szCs w:val="20"/>
        </w:rPr>
        <w:t xml:space="preserve">Understanding </w:t>
      </w:r>
      <w:r w:rsidR="005575A2" w:rsidRPr="006313E6">
        <w:rPr>
          <w:rFonts w:ascii="Palatino Linotype" w:hAnsi="Palatino Linotype"/>
          <w:bCs/>
          <w:sz w:val="20"/>
          <w:szCs w:val="20"/>
        </w:rPr>
        <w:t>test plan documents (GUI and functional), use cases, requirements.</w:t>
      </w:r>
    </w:p>
    <w:p w:rsidR="005575A2" w:rsidRPr="006313E6" w:rsidRDefault="005575A2" w:rsidP="005575A2">
      <w:pPr>
        <w:pStyle w:val="Header"/>
        <w:numPr>
          <w:ilvl w:val="0"/>
          <w:numId w:val="18"/>
        </w:numPr>
        <w:tabs>
          <w:tab w:val="left" w:pos="360"/>
        </w:tabs>
        <w:autoSpaceDE w:val="0"/>
        <w:jc w:val="both"/>
        <w:rPr>
          <w:rFonts w:ascii="Palatino Linotype" w:hAnsi="Palatino Linotype"/>
          <w:bCs/>
          <w:sz w:val="20"/>
          <w:szCs w:val="20"/>
        </w:rPr>
      </w:pPr>
      <w:r w:rsidRPr="006313E6">
        <w:rPr>
          <w:rFonts w:ascii="Palatino Linotype" w:hAnsi="Palatino Linotype"/>
          <w:bCs/>
          <w:sz w:val="20"/>
          <w:szCs w:val="20"/>
        </w:rPr>
        <w:t>Involved in creating some requirements based on the technical discussions.</w:t>
      </w:r>
    </w:p>
    <w:p w:rsidR="001F083D" w:rsidRPr="003467B3" w:rsidRDefault="001F083D" w:rsidP="001F083D">
      <w:pPr>
        <w:pStyle w:val="Header"/>
        <w:numPr>
          <w:ilvl w:val="0"/>
          <w:numId w:val="18"/>
        </w:numPr>
        <w:tabs>
          <w:tab w:val="left" w:pos="360"/>
        </w:tabs>
        <w:autoSpaceDE w:val="0"/>
        <w:jc w:val="both"/>
        <w:rPr>
          <w:rFonts w:ascii="Palatino Linotype" w:hAnsi="Palatino Linotype"/>
          <w:bCs/>
          <w:sz w:val="20"/>
          <w:szCs w:val="20"/>
        </w:rPr>
      </w:pPr>
      <w:r w:rsidRPr="003467B3">
        <w:rPr>
          <w:rFonts w:ascii="Palatino Linotype" w:hAnsi="Palatino Linotype"/>
          <w:bCs/>
          <w:sz w:val="20"/>
          <w:szCs w:val="20"/>
        </w:rPr>
        <w:t>Analyzing test results and validating for business requirements being met.</w:t>
      </w:r>
    </w:p>
    <w:p w:rsidR="001F083D" w:rsidRPr="003467B3" w:rsidRDefault="001F083D" w:rsidP="001F083D">
      <w:pPr>
        <w:pStyle w:val="Header"/>
        <w:numPr>
          <w:ilvl w:val="0"/>
          <w:numId w:val="18"/>
        </w:numPr>
        <w:tabs>
          <w:tab w:val="left" w:pos="360"/>
        </w:tabs>
        <w:autoSpaceDE w:val="0"/>
        <w:jc w:val="both"/>
        <w:rPr>
          <w:rFonts w:ascii="Palatino Linotype" w:hAnsi="Palatino Linotype"/>
          <w:bCs/>
          <w:sz w:val="20"/>
          <w:szCs w:val="20"/>
        </w:rPr>
      </w:pPr>
      <w:r w:rsidRPr="003467B3">
        <w:rPr>
          <w:rFonts w:ascii="Palatino Linotype" w:hAnsi="Palatino Linotype"/>
          <w:bCs/>
          <w:sz w:val="20"/>
          <w:szCs w:val="20"/>
        </w:rPr>
        <w:t>Involved in Reviews and provided the validated comments.</w:t>
      </w:r>
    </w:p>
    <w:p w:rsidR="00033159" w:rsidRPr="003467B3" w:rsidRDefault="00033159" w:rsidP="00E03E91">
      <w:pPr>
        <w:tabs>
          <w:tab w:val="left" w:pos="0"/>
        </w:tabs>
        <w:jc w:val="both"/>
        <w:rPr>
          <w:rFonts w:ascii="Palatino Linotype" w:hAnsi="Palatino Linotype" w:cs="Arial"/>
          <w:sz w:val="20"/>
          <w:szCs w:val="20"/>
        </w:rPr>
      </w:pPr>
    </w:p>
    <w:p w:rsidR="00033159" w:rsidRPr="003467B3" w:rsidRDefault="00033159">
      <w:pPr>
        <w:spacing w:before="20" w:after="20"/>
        <w:ind w:left="720"/>
        <w:rPr>
          <w:rFonts w:ascii="Palatino Linotype" w:hAnsi="Palatino Linotype"/>
          <w:sz w:val="20"/>
          <w:szCs w:val="20"/>
        </w:rPr>
      </w:pPr>
    </w:p>
    <w:p w:rsidR="00033159" w:rsidRPr="003467B3" w:rsidRDefault="00033159">
      <w:pPr>
        <w:rPr>
          <w:rFonts w:ascii="Palatino Linotype" w:hAnsi="Palatino Linotype"/>
          <w:color w:val="000000"/>
          <w:sz w:val="20"/>
          <w:szCs w:val="20"/>
        </w:rPr>
      </w:pPr>
      <w:r w:rsidRPr="003467B3">
        <w:rPr>
          <w:rFonts w:ascii="Palatino Linotype" w:hAnsi="Palatino Linotype"/>
          <w:color w:val="000000"/>
          <w:sz w:val="20"/>
          <w:szCs w:val="20"/>
        </w:rPr>
        <w:t xml:space="preserve">I hereby </w:t>
      </w:r>
      <w:r w:rsidRPr="003467B3">
        <w:rPr>
          <w:rFonts w:ascii="Palatino Linotype" w:hAnsi="Palatino Linotype"/>
          <w:sz w:val="20"/>
          <w:szCs w:val="20"/>
        </w:rPr>
        <w:t>declare</w:t>
      </w:r>
      <w:r w:rsidRPr="003467B3">
        <w:rPr>
          <w:rFonts w:ascii="Palatino Linotype" w:hAnsi="Palatino Linotype"/>
          <w:color w:val="000000"/>
          <w:sz w:val="20"/>
          <w:szCs w:val="20"/>
        </w:rPr>
        <w:t xml:space="preserve"> that the above written particulars are best of my knowledge and belief.</w:t>
      </w:r>
    </w:p>
    <w:p w:rsidR="00033159" w:rsidRPr="003467B3" w:rsidRDefault="00033159">
      <w:pPr>
        <w:rPr>
          <w:rFonts w:ascii="Palatino Linotype" w:hAnsi="Palatino Linotype"/>
          <w:sz w:val="20"/>
          <w:szCs w:val="20"/>
        </w:rPr>
      </w:pPr>
    </w:p>
    <w:p w:rsidR="00033159" w:rsidRPr="003467B3" w:rsidRDefault="00033159">
      <w:pPr>
        <w:jc w:val="both"/>
        <w:rPr>
          <w:rFonts w:ascii="Palatino Linotype" w:hAnsi="Palatino Linotype"/>
          <w:sz w:val="20"/>
          <w:szCs w:val="20"/>
        </w:rPr>
      </w:pPr>
      <w:r w:rsidRPr="003467B3">
        <w:rPr>
          <w:rFonts w:ascii="Palatino Linotype" w:hAnsi="Palatino Linotype"/>
          <w:sz w:val="20"/>
          <w:szCs w:val="20"/>
        </w:rPr>
        <w:t>Place:</w:t>
      </w:r>
    </w:p>
    <w:p w:rsidR="00033159" w:rsidRPr="003467B3" w:rsidRDefault="00033159">
      <w:pPr>
        <w:jc w:val="both"/>
        <w:rPr>
          <w:rFonts w:ascii="Palatino Linotype" w:hAnsi="Palatino Linotype"/>
          <w:sz w:val="20"/>
          <w:szCs w:val="20"/>
        </w:rPr>
      </w:pPr>
      <w:r w:rsidRPr="003467B3">
        <w:rPr>
          <w:rFonts w:ascii="Palatino Linotype" w:hAnsi="Palatino Linotype"/>
          <w:sz w:val="20"/>
          <w:szCs w:val="20"/>
        </w:rPr>
        <w:t xml:space="preserve">Date:       </w:t>
      </w:r>
      <w:r w:rsidRPr="003467B3">
        <w:rPr>
          <w:rFonts w:ascii="Palatino Linotype" w:hAnsi="Palatino Linotype"/>
          <w:sz w:val="20"/>
          <w:szCs w:val="20"/>
        </w:rPr>
        <w:tab/>
      </w:r>
      <w:r w:rsidRPr="003467B3">
        <w:rPr>
          <w:rFonts w:ascii="Palatino Linotype" w:hAnsi="Palatino Linotype"/>
          <w:sz w:val="20"/>
          <w:szCs w:val="20"/>
        </w:rPr>
        <w:tab/>
      </w:r>
      <w:r w:rsidRPr="003467B3">
        <w:rPr>
          <w:rFonts w:ascii="Palatino Linotype" w:hAnsi="Palatino Linotype"/>
          <w:sz w:val="20"/>
          <w:szCs w:val="20"/>
        </w:rPr>
        <w:tab/>
      </w:r>
      <w:r w:rsidRPr="003467B3">
        <w:rPr>
          <w:rFonts w:ascii="Palatino Linotype" w:hAnsi="Palatino Linotype"/>
          <w:sz w:val="20"/>
          <w:szCs w:val="20"/>
        </w:rPr>
        <w:tab/>
      </w:r>
      <w:r w:rsidRPr="003467B3">
        <w:rPr>
          <w:rFonts w:ascii="Palatino Linotype" w:hAnsi="Palatino Linotype"/>
          <w:sz w:val="20"/>
          <w:szCs w:val="20"/>
        </w:rPr>
        <w:tab/>
      </w:r>
      <w:r w:rsidRPr="003467B3">
        <w:rPr>
          <w:rFonts w:ascii="Palatino Linotype" w:hAnsi="Palatino Linotype"/>
          <w:sz w:val="20"/>
          <w:szCs w:val="20"/>
        </w:rPr>
        <w:tab/>
      </w:r>
      <w:r w:rsidRPr="003467B3">
        <w:rPr>
          <w:rFonts w:ascii="Palatino Linotype" w:hAnsi="Palatino Linotype"/>
          <w:sz w:val="20"/>
          <w:szCs w:val="20"/>
        </w:rPr>
        <w:tab/>
      </w:r>
      <w:r w:rsidRPr="003467B3">
        <w:rPr>
          <w:rFonts w:ascii="Palatino Linotype" w:hAnsi="Palatino Linotype"/>
          <w:sz w:val="20"/>
          <w:szCs w:val="20"/>
        </w:rPr>
        <w:tab/>
      </w:r>
      <w:r w:rsidRPr="003467B3">
        <w:rPr>
          <w:rFonts w:ascii="Palatino Linotype" w:hAnsi="Palatino Linotype"/>
          <w:sz w:val="20"/>
          <w:szCs w:val="20"/>
        </w:rPr>
        <w:tab/>
      </w:r>
      <w:r w:rsidR="0003204D" w:rsidRPr="003467B3">
        <w:rPr>
          <w:rFonts w:ascii="Palatino Linotype" w:hAnsi="Palatino Linotype"/>
          <w:sz w:val="20"/>
          <w:szCs w:val="20"/>
        </w:rPr>
        <w:t xml:space="preserve">    (Rama Krishna</w:t>
      </w:r>
      <w:r w:rsidRPr="003467B3">
        <w:rPr>
          <w:rFonts w:ascii="Palatino Linotype" w:hAnsi="Palatino Linotype"/>
          <w:sz w:val="20"/>
          <w:szCs w:val="20"/>
        </w:rPr>
        <w:t>)</w:t>
      </w:r>
    </w:p>
    <w:sectPr w:rsidR="00033159" w:rsidRPr="003467B3" w:rsidSect="00F434BF">
      <w:footerReference w:type="default" r:id="rId7"/>
      <w:pgSz w:w="11907" w:h="16839"/>
      <w:pgMar w:top="1144" w:right="1000" w:bottom="1144" w:left="1000" w:header="0" w:footer="712" w:gutter="0"/>
      <w:pgBorders>
        <w:top w:val="double" w:sz="0" w:space="31" w:color="000000"/>
        <w:left w:val="double" w:sz="0" w:space="26" w:color="000000"/>
        <w:bottom w:val="double" w:sz="0" w:space="12" w:color="000000"/>
        <w:right w:val="double" w:sz="0" w:space="26"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F14" w:rsidRDefault="00085F14">
      <w:r>
        <w:separator/>
      </w:r>
    </w:p>
  </w:endnote>
  <w:endnote w:type="continuationSeparator" w:id="0">
    <w:p w:rsidR="00085F14" w:rsidRDefault="00085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Microsoft YaHei"/>
    <w:charset w:val="00"/>
    <w:family w:val="swiss"/>
    <w:pitch w:val="default"/>
    <w:sig w:usb0="00000000" w:usb1="00000000" w:usb2="00000000" w:usb3="00000000" w:csb0="00040001" w:csb1="00000000"/>
  </w:font>
  <w:font w:name="DejaVu Sans">
    <w:altName w:val="Arial Unicode MS"/>
    <w:charset w:val="80"/>
    <w:family w:val="auto"/>
    <w:pitch w:val="default"/>
    <w:sig w:usb0="00000000" w:usb1="D200FDFF" w:usb2="0A246029" w:usb3="00000000" w:csb0="600001FF" w:csb1="DFFF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lantagenet Cherokee">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159" w:rsidRDefault="00000000">
    <w:pPr>
      <w:pStyle w:val="Footer"/>
      <w:jc w:val="center"/>
    </w:pPr>
    <w:r>
      <w:pict>
        <v:line id="Line 1025" o:spid="_x0000_s1025" style="position:absolute;left:0;text-align:left;z-index:251657728" from="135pt,-4.7pt" to="5in,-4.7pt" wrapcoords="1 1 301 1 301 1 1 1 1 1" strokeweight=".26mm">
          <w10:wrap type="tight"/>
        </v:line>
      </w:pict>
    </w:r>
    <w:r w:rsidR="00012DDF">
      <w:rPr>
        <w:rFonts w:ascii="Verdana" w:hAnsi="Verdana"/>
        <w:b/>
        <w:sz w:val="16"/>
        <w:szCs w:val="18"/>
      </w:rPr>
      <w:t>Rama Krishna</w:t>
    </w:r>
    <w:r w:rsidR="00033159">
      <w:rPr>
        <w:rFonts w:ascii="Verdana" w:hAnsi="Verdana"/>
        <w:b/>
        <w:sz w:val="16"/>
        <w:szCs w:val="18"/>
      </w:rPr>
      <w:t xml:space="preserve">/ Page </w:t>
    </w:r>
    <w:r w:rsidR="00C55D27">
      <w:rPr>
        <w:b/>
        <w:sz w:val="16"/>
        <w:szCs w:val="18"/>
      </w:rPr>
      <w:fldChar w:fldCharType="begin"/>
    </w:r>
    <w:r w:rsidR="00033159">
      <w:rPr>
        <w:b/>
        <w:sz w:val="16"/>
        <w:szCs w:val="18"/>
      </w:rPr>
      <w:instrText xml:space="preserve"> PAGE </w:instrText>
    </w:r>
    <w:r w:rsidR="00C55D27">
      <w:rPr>
        <w:b/>
        <w:sz w:val="16"/>
        <w:szCs w:val="18"/>
      </w:rPr>
      <w:fldChar w:fldCharType="separate"/>
    </w:r>
    <w:r w:rsidR="00E03E91">
      <w:rPr>
        <w:b/>
        <w:noProof/>
        <w:sz w:val="16"/>
        <w:szCs w:val="18"/>
      </w:rPr>
      <w:t>4</w:t>
    </w:r>
    <w:r w:rsidR="00C55D27">
      <w:rPr>
        <w:b/>
        <w:sz w:val="16"/>
        <w:szCs w:val="18"/>
      </w:rPr>
      <w:fldChar w:fldCharType="end"/>
    </w:r>
    <w:r w:rsidR="00033159">
      <w:rPr>
        <w:rFonts w:ascii="Verdana" w:hAnsi="Verdana"/>
        <w:b/>
        <w:sz w:val="16"/>
        <w:szCs w:val="18"/>
      </w:rPr>
      <w:t xml:space="preserve"> of </w:t>
    </w:r>
    <w:r w:rsidR="00C55D27">
      <w:rPr>
        <w:b/>
        <w:sz w:val="16"/>
        <w:szCs w:val="18"/>
      </w:rPr>
      <w:fldChar w:fldCharType="begin"/>
    </w:r>
    <w:r w:rsidR="00033159">
      <w:rPr>
        <w:b/>
        <w:sz w:val="16"/>
        <w:szCs w:val="18"/>
      </w:rPr>
      <w:instrText xml:space="preserve"> NUMPAGES \*Arabic </w:instrText>
    </w:r>
    <w:r w:rsidR="00C55D27">
      <w:rPr>
        <w:b/>
        <w:sz w:val="16"/>
        <w:szCs w:val="18"/>
      </w:rPr>
      <w:fldChar w:fldCharType="separate"/>
    </w:r>
    <w:r w:rsidR="00E03E91">
      <w:rPr>
        <w:b/>
        <w:noProof/>
        <w:sz w:val="16"/>
        <w:szCs w:val="18"/>
      </w:rPr>
      <w:t>4</w:t>
    </w:r>
    <w:r w:rsidR="00C55D27">
      <w:rPr>
        <w:b/>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F14" w:rsidRDefault="00085F14">
      <w:r>
        <w:separator/>
      </w:r>
    </w:p>
  </w:footnote>
  <w:footnote w:type="continuationSeparator" w:id="0">
    <w:p w:rsidR="00085F14" w:rsidRDefault="00085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4090001"/>
    <w:lvl w:ilvl="0">
      <w:start w:val="1"/>
      <w:numFmt w:val="bullet"/>
      <w:lvlText w:val=""/>
      <w:lvlJc w:val="left"/>
      <w:pPr>
        <w:ind w:left="720" w:hanging="360"/>
      </w:pPr>
      <w:rPr>
        <w:rFonts w:ascii="Symbol" w:hAnsi="Symbol" w:cs="Wingdings" w:hint="default"/>
        <w:color w:val="000000"/>
        <w:szCs w:val="18"/>
      </w:rPr>
    </w:lvl>
  </w:abstractNum>
  <w:abstractNum w:abstractNumId="1" w15:restartNumberingAfterBreak="0">
    <w:nsid w:val="00000003"/>
    <w:multiLevelType w:val="multilevel"/>
    <w:tmpl w:val="00000003"/>
    <w:lvl w:ilvl="0">
      <w:start w:val="1"/>
      <w:numFmt w:val="bullet"/>
      <w:lvlText w:val=""/>
      <w:lvlJc w:val="left"/>
      <w:pPr>
        <w:tabs>
          <w:tab w:val="num" w:pos="420"/>
        </w:tabs>
        <w:ind w:left="360" w:hanging="360"/>
      </w:pPr>
      <w:rPr>
        <w:rFonts w:ascii="Wingdings" w:hAnsi="Wingdings"/>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000000A"/>
    <w:multiLevelType w:val="singleLevel"/>
    <w:tmpl w:val="0000000A"/>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0000000C"/>
    <w:multiLevelType w:val="singleLevel"/>
    <w:tmpl w:val="0000000C"/>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0000000D"/>
    <w:multiLevelType w:val="singleLevel"/>
    <w:tmpl w:val="0000000D"/>
    <w:lvl w:ilvl="0">
      <w:start w:val="1"/>
      <w:numFmt w:val="bullet"/>
      <w:lvlText w:val=""/>
      <w:lvlJc w:val="left"/>
      <w:pPr>
        <w:tabs>
          <w:tab w:val="num" w:pos="420"/>
        </w:tabs>
        <w:ind w:left="420" w:hanging="420"/>
      </w:pPr>
      <w:rPr>
        <w:rFonts w:ascii="Wingdings" w:hAnsi="Wingdings" w:hint="default"/>
      </w:rPr>
    </w:lvl>
  </w:abstractNum>
  <w:abstractNum w:abstractNumId="6" w15:restartNumberingAfterBreak="0">
    <w:nsid w:val="0000000E"/>
    <w:multiLevelType w:val="singleLevel"/>
    <w:tmpl w:val="0000000E"/>
    <w:lvl w:ilvl="0">
      <w:start w:val="1"/>
      <w:numFmt w:val="bullet"/>
      <w:lvlText w:val=""/>
      <w:lvlJc w:val="left"/>
      <w:pPr>
        <w:tabs>
          <w:tab w:val="num" w:pos="420"/>
        </w:tabs>
        <w:ind w:left="420" w:hanging="420"/>
      </w:pPr>
      <w:rPr>
        <w:rFonts w:ascii="Wingdings" w:hAnsi="Wingdings" w:hint="default"/>
      </w:rPr>
    </w:lvl>
  </w:abstractNum>
  <w:abstractNum w:abstractNumId="7" w15:restartNumberingAfterBreak="0">
    <w:nsid w:val="0000000F"/>
    <w:multiLevelType w:val="singleLevel"/>
    <w:tmpl w:val="0000000F"/>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00000010"/>
    <w:multiLevelType w:val="singleLevel"/>
    <w:tmpl w:val="00000010"/>
    <w:lvl w:ilvl="0">
      <w:start w:val="1"/>
      <w:numFmt w:val="bullet"/>
      <w:pStyle w:val="NormalBlack"/>
      <w:lvlText w:val=""/>
      <w:lvlJc w:val="left"/>
      <w:pPr>
        <w:tabs>
          <w:tab w:val="num" w:pos="720"/>
        </w:tabs>
        <w:ind w:left="720" w:hanging="360"/>
      </w:pPr>
      <w:rPr>
        <w:rFonts w:ascii="Symbol" w:hAnsi="Symbol"/>
      </w:rPr>
    </w:lvl>
  </w:abstractNum>
  <w:abstractNum w:abstractNumId="9" w15:restartNumberingAfterBreak="0">
    <w:nsid w:val="00000011"/>
    <w:multiLevelType w:val="singleLevel"/>
    <w:tmpl w:val="00000011"/>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00000012"/>
    <w:multiLevelType w:val="singleLevel"/>
    <w:tmpl w:val="00000012"/>
    <w:lvl w:ilvl="0">
      <w:start w:val="1"/>
      <w:numFmt w:val="bullet"/>
      <w:lvlText w:val=""/>
      <w:lvlJc w:val="left"/>
      <w:pPr>
        <w:tabs>
          <w:tab w:val="num" w:pos="420"/>
        </w:tabs>
        <w:ind w:left="420" w:hanging="420"/>
      </w:pPr>
      <w:rPr>
        <w:rFonts w:ascii="Wingdings" w:hAnsi="Wingdings" w:hint="default"/>
        <w:sz w:val="20"/>
      </w:rPr>
    </w:lvl>
  </w:abstractNum>
  <w:abstractNum w:abstractNumId="11" w15:restartNumberingAfterBreak="0">
    <w:nsid w:val="00000013"/>
    <w:multiLevelType w:val="singleLevel"/>
    <w:tmpl w:val="00000013"/>
    <w:lvl w:ilvl="0">
      <w:start w:val="1"/>
      <w:numFmt w:val="bullet"/>
      <w:lvlText w:val=""/>
      <w:lvlJc w:val="left"/>
      <w:pPr>
        <w:tabs>
          <w:tab w:val="num" w:pos="420"/>
        </w:tabs>
        <w:ind w:left="420" w:hanging="420"/>
      </w:pPr>
      <w:rPr>
        <w:rFonts w:ascii="Wingdings" w:hAnsi="Wingdings" w:hint="default"/>
        <w:sz w:val="20"/>
      </w:rPr>
    </w:lvl>
  </w:abstractNum>
  <w:abstractNum w:abstractNumId="12" w15:restartNumberingAfterBreak="0">
    <w:nsid w:val="00000014"/>
    <w:multiLevelType w:val="singleLevel"/>
    <w:tmpl w:val="00000014"/>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00000015"/>
    <w:multiLevelType w:val="singleLevel"/>
    <w:tmpl w:val="00000015"/>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00000016"/>
    <w:multiLevelType w:val="singleLevel"/>
    <w:tmpl w:val="00000016"/>
    <w:lvl w:ilvl="0">
      <w:start w:val="1"/>
      <w:numFmt w:val="bullet"/>
      <w:lvlText w:val=""/>
      <w:lvlJc w:val="left"/>
      <w:pPr>
        <w:tabs>
          <w:tab w:val="num" w:pos="420"/>
        </w:tabs>
        <w:ind w:left="420" w:hanging="420"/>
      </w:pPr>
      <w:rPr>
        <w:rFonts w:ascii="Wingdings" w:hAnsi="Wingdings" w:hint="default"/>
      </w:rPr>
    </w:lvl>
  </w:abstractNum>
  <w:abstractNum w:abstractNumId="15" w15:restartNumberingAfterBreak="0">
    <w:nsid w:val="00000017"/>
    <w:multiLevelType w:val="singleLevel"/>
    <w:tmpl w:val="04090001"/>
    <w:lvl w:ilvl="0">
      <w:start w:val="1"/>
      <w:numFmt w:val="bullet"/>
      <w:lvlText w:val=""/>
      <w:lvlJc w:val="left"/>
      <w:pPr>
        <w:ind w:left="360" w:hanging="360"/>
      </w:pPr>
      <w:rPr>
        <w:rFonts w:ascii="Symbol" w:hAnsi="Symbol" w:hint="default"/>
      </w:rPr>
    </w:lvl>
  </w:abstractNum>
  <w:abstractNum w:abstractNumId="16" w15:restartNumberingAfterBreak="0">
    <w:nsid w:val="00000018"/>
    <w:multiLevelType w:val="multilevel"/>
    <w:tmpl w:val="000000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0EAB58E9"/>
    <w:multiLevelType w:val="hybridMultilevel"/>
    <w:tmpl w:val="6C94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633F2A"/>
    <w:multiLevelType w:val="hybridMultilevel"/>
    <w:tmpl w:val="E4041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7891596"/>
    <w:multiLevelType w:val="multilevel"/>
    <w:tmpl w:val="17891596"/>
    <w:lvl w:ilvl="0">
      <w:start w:val="1"/>
      <w:numFmt w:val="bullet"/>
      <w:lvlText w:val=""/>
      <w:lvlJc w:val="left"/>
      <w:pPr>
        <w:tabs>
          <w:tab w:val="num" w:pos="360"/>
        </w:tabs>
        <w:ind w:left="360" w:hanging="360"/>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6633E3"/>
    <w:multiLevelType w:val="hybridMultilevel"/>
    <w:tmpl w:val="6DEC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16FB5"/>
    <w:multiLevelType w:val="hybridMultilevel"/>
    <w:tmpl w:val="92D6B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381B91"/>
    <w:multiLevelType w:val="hybridMultilevel"/>
    <w:tmpl w:val="927C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57652"/>
    <w:multiLevelType w:val="hybridMultilevel"/>
    <w:tmpl w:val="DF16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38148C"/>
    <w:multiLevelType w:val="multilevel"/>
    <w:tmpl w:val="3F38148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81F3DBB"/>
    <w:multiLevelType w:val="hybridMultilevel"/>
    <w:tmpl w:val="ECCCE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9590928">
    <w:abstractNumId w:val="16"/>
  </w:num>
  <w:num w:numId="2" w16cid:durableId="788477050">
    <w:abstractNumId w:val="8"/>
  </w:num>
  <w:num w:numId="3" w16cid:durableId="2044474340">
    <w:abstractNumId w:val="2"/>
  </w:num>
  <w:num w:numId="4" w16cid:durableId="1516577954">
    <w:abstractNumId w:val="7"/>
  </w:num>
  <w:num w:numId="5" w16cid:durableId="1714693212">
    <w:abstractNumId w:val="15"/>
  </w:num>
  <w:num w:numId="6" w16cid:durableId="839274305">
    <w:abstractNumId w:val="1"/>
  </w:num>
  <w:num w:numId="7" w16cid:durableId="489829042">
    <w:abstractNumId w:val="6"/>
  </w:num>
  <w:num w:numId="8" w16cid:durableId="610013769">
    <w:abstractNumId w:val="10"/>
  </w:num>
  <w:num w:numId="9" w16cid:durableId="1566182886">
    <w:abstractNumId w:val="3"/>
  </w:num>
  <w:num w:numId="10" w16cid:durableId="573468862">
    <w:abstractNumId w:val="11"/>
  </w:num>
  <w:num w:numId="11" w16cid:durableId="1714311081">
    <w:abstractNumId w:val="12"/>
  </w:num>
  <w:num w:numId="12" w16cid:durableId="986058006">
    <w:abstractNumId w:val="4"/>
  </w:num>
  <w:num w:numId="13" w16cid:durableId="487215703">
    <w:abstractNumId w:val="14"/>
  </w:num>
  <w:num w:numId="14" w16cid:durableId="219633506">
    <w:abstractNumId w:val="5"/>
  </w:num>
  <w:num w:numId="15" w16cid:durableId="1084959702">
    <w:abstractNumId w:val="9"/>
  </w:num>
  <w:num w:numId="16" w16cid:durableId="550120476">
    <w:abstractNumId w:val="13"/>
  </w:num>
  <w:num w:numId="17" w16cid:durableId="1336691938">
    <w:abstractNumId w:val="0"/>
  </w:num>
  <w:num w:numId="18" w16cid:durableId="367491923">
    <w:abstractNumId w:val="24"/>
  </w:num>
  <w:num w:numId="19" w16cid:durableId="1065682960">
    <w:abstractNumId w:val="23"/>
  </w:num>
  <w:num w:numId="20" w16cid:durableId="1614287252">
    <w:abstractNumId w:val="19"/>
  </w:num>
  <w:num w:numId="21" w16cid:durableId="1309363496">
    <w:abstractNumId w:val="21"/>
  </w:num>
  <w:num w:numId="22" w16cid:durableId="930890848">
    <w:abstractNumId w:val="25"/>
  </w:num>
  <w:num w:numId="23" w16cid:durableId="1269435783">
    <w:abstractNumId w:val="18"/>
  </w:num>
  <w:num w:numId="24" w16cid:durableId="36317154">
    <w:abstractNumId w:val="20"/>
  </w:num>
  <w:num w:numId="25" w16cid:durableId="1382244972">
    <w:abstractNumId w:val="22"/>
  </w:num>
  <w:num w:numId="26" w16cid:durableId="17357330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doNotExpandShiftReturn/>
    <w:useFELayout/>
    <w:compatSetting w:name="compatibilityMode" w:uri="http://schemas.microsoft.com/office/word" w:val="12"/>
    <w:compatSetting w:name="useWord2013TrackBottomHyphenation" w:uri="http://schemas.microsoft.com/office/word" w:val="1"/>
  </w:compat>
  <w:rsids>
    <w:rsidRoot w:val="00172A27"/>
    <w:rsid w:val="00000DA4"/>
    <w:rsid w:val="00000DC4"/>
    <w:rsid w:val="00012DDF"/>
    <w:rsid w:val="0003204D"/>
    <w:rsid w:val="00033159"/>
    <w:rsid w:val="00051304"/>
    <w:rsid w:val="00052DCB"/>
    <w:rsid w:val="00056DB5"/>
    <w:rsid w:val="00067F90"/>
    <w:rsid w:val="0007473A"/>
    <w:rsid w:val="00081DD5"/>
    <w:rsid w:val="00082646"/>
    <w:rsid w:val="00085F14"/>
    <w:rsid w:val="00086D40"/>
    <w:rsid w:val="000A0789"/>
    <w:rsid w:val="000B3EAF"/>
    <w:rsid w:val="000B4B9C"/>
    <w:rsid w:val="000C2561"/>
    <w:rsid w:val="000C5F1B"/>
    <w:rsid w:val="000F02C9"/>
    <w:rsid w:val="00125D84"/>
    <w:rsid w:val="00126752"/>
    <w:rsid w:val="00127010"/>
    <w:rsid w:val="00132EFB"/>
    <w:rsid w:val="001378ED"/>
    <w:rsid w:val="00141A7D"/>
    <w:rsid w:val="00145C53"/>
    <w:rsid w:val="00146B37"/>
    <w:rsid w:val="00147598"/>
    <w:rsid w:val="00152560"/>
    <w:rsid w:val="001627DD"/>
    <w:rsid w:val="00171675"/>
    <w:rsid w:val="00172A27"/>
    <w:rsid w:val="0018344B"/>
    <w:rsid w:val="0018373E"/>
    <w:rsid w:val="001A0459"/>
    <w:rsid w:val="001A3E7F"/>
    <w:rsid w:val="001B1F72"/>
    <w:rsid w:val="001C256B"/>
    <w:rsid w:val="001D596A"/>
    <w:rsid w:val="001E52C1"/>
    <w:rsid w:val="001F083D"/>
    <w:rsid w:val="001F33E9"/>
    <w:rsid w:val="001F61C9"/>
    <w:rsid w:val="001F654E"/>
    <w:rsid w:val="00207878"/>
    <w:rsid w:val="00211546"/>
    <w:rsid w:val="00221AC1"/>
    <w:rsid w:val="002231CE"/>
    <w:rsid w:val="00236D08"/>
    <w:rsid w:val="0023715D"/>
    <w:rsid w:val="00242280"/>
    <w:rsid w:val="00266336"/>
    <w:rsid w:val="00271CDE"/>
    <w:rsid w:val="002813BC"/>
    <w:rsid w:val="00282A7E"/>
    <w:rsid w:val="00290884"/>
    <w:rsid w:val="00294E30"/>
    <w:rsid w:val="002C0CF5"/>
    <w:rsid w:val="002C62B7"/>
    <w:rsid w:val="003151BF"/>
    <w:rsid w:val="003179BB"/>
    <w:rsid w:val="003261D7"/>
    <w:rsid w:val="00327572"/>
    <w:rsid w:val="0034067B"/>
    <w:rsid w:val="003467B3"/>
    <w:rsid w:val="00347BB0"/>
    <w:rsid w:val="00351906"/>
    <w:rsid w:val="003540C5"/>
    <w:rsid w:val="00355676"/>
    <w:rsid w:val="00357896"/>
    <w:rsid w:val="00366D8E"/>
    <w:rsid w:val="00380DCF"/>
    <w:rsid w:val="00381E56"/>
    <w:rsid w:val="003A60AA"/>
    <w:rsid w:val="003B36B7"/>
    <w:rsid w:val="003C2E43"/>
    <w:rsid w:val="003C3580"/>
    <w:rsid w:val="003D0CEE"/>
    <w:rsid w:val="003E421B"/>
    <w:rsid w:val="00400D89"/>
    <w:rsid w:val="00403806"/>
    <w:rsid w:val="00411082"/>
    <w:rsid w:val="00416C4C"/>
    <w:rsid w:val="00422615"/>
    <w:rsid w:val="00424AD7"/>
    <w:rsid w:val="00434B36"/>
    <w:rsid w:val="0043558A"/>
    <w:rsid w:val="00443348"/>
    <w:rsid w:val="00444512"/>
    <w:rsid w:val="00463214"/>
    <w:rsid w:val="00471B96"/>
    <w:rsid w:val="004750A5"/>
    <w:rsid w:val="00477084"/>
    <w:rsid w:val="00496E42"/>
    <w:rsid w:val="004B0E49"/>
    <w:rsid w:val="004B5CBD"/>
    <w:rsid w:val="004B688C"/>
    <w:rsid w:val="004D2B38"/>
    <w:rsid w:val="004D4FF7"/>
    <w:rsid w:val="004F011B"/>
    <w:rsid w:val="005428AB"/>
    <w:rsid w:val="00555E82"/>
    <w:rsid w:val="005575A2"/>
    <w:rsid w:val="00566035"/>
    <w:rsid w:val="00571004"/>
    <w:rsid w:val="00571A12"/>
    <w:rsid w:val="00574C5F"/>
    <w:rsid w:val="00577403"/>
    <w:rsid w:val="00582BC5"/>
    <w:rsid w:val="005A2FEE"/>
    <w:rsid w:val="005C52E9"/>
    <w:rsid w:val="005D5027"/>
    <w:rsid w:val="005E6A33"/>
    <w:rsid w:val="005F40FA"/>
    <w:rsid w:val="00617CE5"/>
    <w:rsid w:val="006313E6"/>
    <w:rsid w:val="00641309"/>
    <w:rsid w:val="00657121"/>
    <w:rsid w:val="00680252"/>
    <w:rsid w:val="006869DE"/>
    <w:rsid w:val="006941AB"/>
    <w:rsid w:val="00697DC2"/>
    <w:rsid w:val="006A0F22"/>
    <w:rsid w:val="006A247D"/>
    <w:rsid w:val="006B0944"/>
    <w:rsid w:val="006E28B7"/>
    <w:rsid w:val="00703B07"/>
    <w:rsid w:val="007139BA"/>
    <w:rsid w:val="0072220E"/>
    <w:rsid w:val="00722E63"/>
    <w:rsid w:val="007324EE"/>
    <w:rsid w:val="00732EE0"/>
    <w:rsid w:val="0074568E"/>
    <w:rsid w:val="0075354B"/>
    <w:rsid w:val="00761071"/>
    <w:rsid w:val="00761F39"/>
    <w:rsid w:val="00764022"/>
    <w:rsid w:val="0076575B"/>
    <w:rsid w:val="00767059"/>
    <w:rsid w:val="00775879"/>
    <w:rsid w:val="007B5592"/>
    <w:rsid w:val="007C60B6"/>
    <w:rsid w:val="007D7C87"/>
    <w:rsid w:val="00802548"/>
    <w:rsid w:val="00803A82"/>
    <w:rsid w:val="00811730"/>
    <w:rsid w:val="00812569"/>
    <w:rsid w:val="00815242"/>
    <w:rsid w:val="0081692A"/>
    <w:rsid w:val="00821955"/>
    <w:rsid w:val="0083149E"/>
    <w:rsid w:val="008319D2"/>
    <w:rsid w:val="00837FB5"/>
    <w:rsid w:val="00844751"/>
    <w:rsid w:val="0085112C"/>
    <w:rsid w:val="00873813"/>
    <w:rsid w:val="00875CF9"/>
    <w:rsid w:val="00876E1D"/>
    <w:rsid w:val="00880767"/>
    <w:rsid w:val="00880FA2"/>
    <w:rsid w:val="00885E44"/>
    <w:rsid w:val="00885F15"/>
    <w:rsid w:val="00897AE4"/>
    <w:rsid w:val="008B1F44"/>
    <w:rsid w:val="008B378E"/>
    <w:rsid w:val="008C0516"/>
    <w:rsid w:val="008C4443"/>
    <w:rsid w:val="008D049C"/>
    <w:rsid w:val="008E1121"/>
    <w:rsid w:val="008E1D8F"/>
    <w:rsid w:val="008F33F0"/>
    <w:rsid w:val="008F5285"/>
    <w:rsid w:val="00907791"/>
    <w:rsid w:val="00910B27"/>
    <w:rsid w:val="00926491"/>
    <w:rsid w:val="0093157F"/>
    <w:rsid w:val="009332EB"/>
    <w:rsid w:val="0095265C"/>
    <w:rsid w:val="00954086"/>
    <w:rsid w:val="00964879"/>
    <w:rsid w:val="00972A76"/>
    <w:rsid w:val="00991C0C"/>
    <w:rsid w:val="00992D36"/>
    <w:rsid w:val="009A4F69"/>
    <w:rsid w:val="009D3908"/>
    <w:rsid w:val="009E59DC"/>
    <w:rsid w:val="009E5A17"/>
    <w:rsid w:val="009F40BD"/>
    <w:rsid w:val="00A04822"/>
    <w:rsid w:val="00A05FC9"/>
    <w:rsid w:val="00A12B15"/>
    <w:rsid w:val="00A14AA6"/>
    <w:rsid w:val="00A2638A"/>
    <w:rsid w:val="00A421EB"/>
    <w:rsid w:val="00A4515F"/>
    <w:rsid w:val="00A474FE"/>
    <w:rsid w:val="00A47C80"/>
    <w:rsid w:val="00A507E3"/>
    <w:rsid w:val="00A53DC2"/>
    <w:rsid w:val="00A546CA"/>
    <w:rsid w:val="00A60898"/>
    <w:rsid w:val="00A66A63"/>
    <w:rsid w:val="00A719E5"/>
    <w:rsid w:val="00A9116C"/>
    <w:rsid w:val="00A95600"/>
    <w:rsid w:val="00A96452"/>
    <w:rsid w:val="00AD77E8"/>
    <w:rsid w:val="00AE23B4"/>
    <w:rsid w:val="00B02BB7"/>
    <w:rsid w:val="00B26A03"/>
    <w:rsid w:val="00B349D4"/>
    <w:rsid w:val="00B41362"/>
    <w:rsid w:val="00B417D2"/>
    <w:rsid w:val="00B426B0"/>
    <w:rsid w:val="00B4713C"/>
    <w:rsid w:val="00B56F7C"/>
    <w:rsid w:val="00B617AE"/>
    <w:rsid w:val="00B6350A"/>
    <w:rsid w:val="00B64DD8"/>
    <w:rsid w:val="00B75E56"/>
    <w:rsid w:val="00B911C0"/>
    <w:rsid w:val="00B968F7"/>
    <w:rsid w:val="00BC1A7B"/>
    <w:rsid w:val="00BC63F8"/>
    <w:rsid w:val="00BE663D"/>
    <w:rsid w:val="00C06815"/>
    <w:rsid w:val="00C20B11"/>
    <w:rsid w:val="00C3181E"/>
    <w:rsid w:val="00C340E3"/>
    <w:rsid w:val="00C351E1"/>
    <w:rsid w:val="00C43377"/>
    <w:rsid w:val="00C44D33"/>
    <w:rsid w:val="00C55D27"/>
    <w:rsid w:val="00C62CA5"/>
    <w:rsid w:val="00C64B2C"/>
    <w:rsid w:val="00C7656F"/>
    <w:rsid w:val="00C86B71"/>
    <w:rsid w:val="00CA054E"/>
    <w:rsid w:val="00CA511A"/>
    <w:rsid w:val="00CB287C"/>
    <w:rsid w:val="00CB6049"/>
    <w:rsid w:val="00CD24B0"/>
    <w:rsid w:val="00CD32AB"/>
    <w:rsid w:val="00CD663F"/>
    <w:rsid w:val="00D11472"/>
    <w:rsid w:val="00D12FAD"/>
    <w:rsid w:val="00D24943"/>
    <w:rsid w:val="00D30F1F"/>
    <w:rsid w:val="00D4447D"/>
    <w:rsid w:val="00D46926"/>
    <w:rsid w:val="00D623BE"/>
    <w:rsid w:val="00D62676"/>
    <w:rsid w:val="00D62BF2"/>
    <w:rsid w:val="00D70648"/>
    <w:rsid w:val="00D73889"/>
    <w:rsid w:val="00D76749"/>
    <w:rsid w:val="00DD0964"/>
    <w:rsid w:val="00DE07B6"/>
    <w:rsid w:val="00DE4072"/>
    <w:rsid w:val="00DF18D0"/>
    <w:rsid w:val="00DF59A5"/>
    <w:rsid w:val="00E03E91"/>
    <w:rsid w:val="00E1038A"/>
    <w:rsid w:val="00E1187A"/>
    <w:rsid w:val="00E21DCD"/>
    <w:rsid w:val="00E238A7"/>
    <w:rsid w:val="00E30F2B"/>
    <w:rsid w:val="00E313B7"/>
    <w:rsid w:val="00E421A7"/>
    <w:rsid w:val="00E65E18"/>
    <w:rsid w:val="00E715A0"/>
    <w:rsid w:val="00EA6B04"/>
    <w:rsid w:val="00EC45F1"/>
    <w:rsid w:val="00ED01C3"/>
    <w:rsid w:val="00EE7206"/>
    <w:rsid w:val="00EF0FD3"/>
    <w:rsid w:val="00EF1CD1"/>
    <w:rsid w:val="00F003D3"/>
    <w:rsid w:val="00F00854"/>
    <w:rsid w:val="00F05F30"/>
    <w:rsid w:val="00F05F6E"/>
    <w:rsid w:val="00F200E5"/>
    <w:rsid w:val="00F25800"/>
    <w:rsid w:val="00F2597D"/>
    <w:rsid w:val="00F434BF"/>
    <w:rsid w:val="00F4733E"/>
    <w:rsid w:val="00F65B8A"/>
    <w:rsid w:val="00F71347"/>
    <w:rsid w:val="00F76D6C"/>
    <w:rsid w:val="00F925D1"/>
    <w:rsid w:val="00F933C1"/>
    <w:rsid w:val="00FA195F"/>
    <w:rsid w:val="00FB7C3F"/>
    <w:rsid w:val="00FD6BD0"/>
    <w:rsid w:val="04A426F9"/>
    <w:rsid w:val="05B64055"/>
    <w:rsid w:val="080A3A59"/>
    <w:rsid w:val="0881373C"/>
    <w:rsid w:val="0C116C41"/>
    <w:rsid w:val="0D182D37"/>
    <w:rsid w:val="1004644B"/>
    <w:rsid w:val="113B6F60"/>
    <w:rsid w:val="11A95C92"/>
    <w:rsid w:val="11FC10EC"/>
    <w:rsid w:val="1DED2B75"/>
    <w:rsid w:val="1F4776FD"/>
    <w:rsid w:val="1F4F57E1"/>
    <w:rsid w:val="20163990"/>
    <w:rsid w:val="20642AD1"/>
    <w:rsid w:val="22266FD0"/>
    <w:rsid w:val="23D521CA"/>
    <w:rsid w:val="24610B45"/>
    <w:rsid w:val="25862611"/>
    <w:rsid w:val="25923CE6"/>
    <w:rsid w:val="2C0C175E"/>
    <w:rsid w:val="2C543DE1"/>
    <w:rsid w:val="2CEF28AE"/>
    <w:rsid w:val="2EC20359"/>
    <w:rsid w:val="2FCD5F93"/>
    <w:rsid w:val="2FDE18A3"/>
    <w:rsid w:val="303F069D"/>
    <w:rsid w:val="314F34B9"/>
    <w:rsid w:val="38523503"/>
    <w:rsid w:val="395106D0"/>
    <w:rsid w:val="40C52F1F"/>
    <w:rsid w:val="41606453"/>
    <w:rsid w:val="4B0A486B"/>
    <w:rsid w:val="509A1819"/>
    <w:rsid w:val="53CF031D"/>
    <w:rsid w:val="560A4F80"/>
    <w:rsid w:val="5AE118D3"/>
    <w:rsid w:val="5C6B4145"/>
    <w:rsid w:val="5CF46167"/>
    <w:rsid w:val="5DF52FE1"/>
    <w:rsid w:val="5F6D6502"/>
    <w:rsid w:val="626672EF"/>
    <w:rsid w:val="63935E2C"/>
    <w:rsid w:val="65C7613C"/>
    <w:rsid w:val="67FA0A27"/>
    <w:rsid w:val="687D047D"/>
    <w:rsid w:val="6BDA2EB0"/>
    <w:rsid w:val="70F36733"/>
    <w:rsid w:val="7537545B"/>
    <w:rsid w:val="76483F25"/>
    <w:rsid w:val="7C80103E"/>
    <w:rsid w:val="7E910B75"/>
    <w:rsid w:val="7EE34D0F"/>
    <w:rsid w:val="7FA4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4E21A740-0490-410F-A961-236BF87D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iPriority="59"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BF"/>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F083D"/>
    <w:pPr>
      <w:keepNext/>
      <w:spacing w:before="240" w:after="60"/>
      <w:outlineLvl w:val="1"/>
    </w:pPr>
    <w:rPr>
      <w:rFonts w:ascii="Cambria" w:eastAsia="Times New Roman" w:hAnsi="Cambria"/>
      <w:b/>
      <w:bCs/>
      <w:i/>
      <w:iCs/>
      <w:sz w:val="28"/>
      <w:szCs w:val="28"/>
    </w:rPr>
  </w:style>
  <w:style w:type="paragraph" w:styleId="Heading3">
    <w:name w:val="heading 3"/>
    <w:basedOn w:val="Normal"/>
    <w:next w:val="BodyText"/>
    <w:qFormat/>
    <w:rsid w:val="00F434BF"/>
    <w:pPr>
      <w:numPr>
        <w:ilvl w:val="2"/>
        <w:numId w:val="1"/>
      </w:numPr>
      <w:tabs>
        <w:tab w:val="left" w:pos="720"/>
      </w:tabs>
      <w:spacing w:before="280" w:after="280"/>
      <w:outlineLvl w:val="2"/>
    </w:pPr>
    <w:rPr>
      <w:rFonts w:eastAsia="Batang"/>
      <w:b/>
      <w:bCs/>
      <w:sz w:val="27"/>
      <w:szCs w:val="27"/>
      <w:lang w:eastAsia="b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8z0">
    <w:name w:val="WW8Num28z0"/>
    <w:rsid w:val="00F434BF"/>
    <w:rPr>
      <w:rFonts w:ascii="Symbol" w:hAnsi="Symbol"/>
      <w:color w:val="auto"/>
    </w:rPr>
  </w:style>
  <w:style w:type="character" w:customStyle="1" w:styleId="WW8Num40z1">
    <w:name w:val="WW8Num40z1"/>
    <w:rsid w:val="00F434BF"/>
    <w:rPr>
      <w:rFonts w:ascii="Courier New" w:hAnsi="Courier New"/>
    </w:rPr>
  </w:style>
  <w:style w:type="character" w:customStyle="1" w:styleId="WW8Num29z0">
    <w:name w:val="WW8Num29z0"/>
    <w:rsid w:val="00F434BF"/>
    <w:rPr>
      <w:rFonts w:ascii="Symbol" w:hAnsi="Symbol"/>
    </w:rPr>
  </w:style>
  <w:style w:type="character" w:customStyle="1" w:styleId="WW8Num3z1">
    <w:name w:val="WW8Num3z1"/>
    <w:rsid w:val="00F434BF"/>
    <w:rPr>
      <w:rFonts w:ascii="Symbol" w:hAnsi="Symbol"/>
      <w:b/>
      <w:i w:val="0"/>
      <w:color w:val="auto"/>
      <w:sz w:val="16"/>
    </w:rPr>
  </w:style>
  <w:style w:type="character" w:customStyle="1" w:styleId="WW8Num42z1">
    <w:name w:val="WW8Num42z1"/>
    <w:rsid w:val="00F434BF"/>
    <w:rPr>
      <w:rFonts w:ascii="Verdana" w:eastAsia="Times New Roman" w:hAnsi="Verdana"/>
      <w:b/>
      <w:sz w:val="20"/>
    </w:rPr>
  </w:style>
  <w:style w:type="character" w:customStyle="1" w:styleId="WW8Num39z1">
    <w:name w:val="WW8Num39z1"/>
    <w:rsid w:val="00F434BF"/>
    <w:rPr>
      <w:rFonts w:ascii="Courier New" w:hAnsi="Courier New"/>
    </w:rPr>
  </w:style>
  <w:style w:type="character" w:customStyle="1" w:styleId="WW8Num6z0">
    <w:name w:val="WW8Num6z0"/>
    <w:rsid w:val="00F434BF"/>
    <w:rPr>
      <w:rFonts w:cs="Times New Roman"/>
    </w:rPr>
  </w:style>
  <w:style w:type="character" w:customStyle="1" w:styleId="WW8Num42z4">
    <w:name w:val="WW8Num42z4"/>
    <w:rsid w:val="00F434BF"/>
    <w:rPr>
      <w:rFonts w:ascii="Courier New" w:hAnsi="Courier New"/>
    </w:rPr>
  </w:style>
  <w:style w:type="character" w:customStyle="1" w:styleId="WW8Num16z1">
    <w:name w:val="WW8Num16z1"/>
    <w:rsid w:val="00F434BF"/>
    <w:rPr>
      <w:rFonts w:ascii="Courier New" w:hAnsi="Courier New" w:cs="Courier New"/>
    </w:rPr>
  </w:style>
  <w:style w:type="character" w:customStyle="1" w:styleId="WW8Num37z1">
    <w:name w:val="WW8Num37z1"/>
    <w:rsid w:val="00F434BF"/>
    <w:rPr>
      <w:rFonts w:ascii="Courier New" w:hAnsi="Courier New"/>
    </w:rPr>
  </w:style>
  <w:style w:type="character" w:customStyle="1" w:styleId="WW8Num20z0">
    <w:name w:val="WW8Num20z0"/>
    <w:rsid w:val="00F434BF"/>
    <w:rPr>
      <w:rFonts w:ascii="Wingdings" w:hAnsi="Wingdings"/>
    </w:rPr>
  </w:style>
  <w:style w:type="character" w:customStyle="1" w:styleId="WW8Num19z5">
    <w:name w:val="WW8Num19z5"/>
    <w:rsid w:val="00F434BF"/>
    <w:rPr>
      <w:rFonts w:ascii="Wingdings" w:hAnsi="Wingdings"/>
    </w:rPr>
  </w:style>
  <w:style w:type="character" w:customStyle="1" w:styleId="WW8Num42z0">
    <w:name w:val="WW8Num42z0"/>
    <w:rsid w:val="00F434BF"/>
    <w:rPr>
      <w:rFonts w:ascii="Wingdings" w:hAnsi="Wingdings"/>
      <w:sz w:val="18"/>
    </w:rPr>
  </w:style>
  <w:style w:type="character" w:customStyle="1" w:styleId="WW8Num3z0">
    <w:name w:val="WW8Num3z0"/>
    <w:rsid w:val="00F434BF"/>
    <w:rPr>
      <w:rFonts w:ascii="Symbol" w:hAnsi="Symbol"/>
      <w:sz w:val="16"/>
    </w:rPr>
  </w:style>
  <w:style w:type="character" w:customStyle="1" w:styleId="WW8Num28z1">
    <w:name w:val="WW8Num28z1"/>
    <w:rsid w:val="00F434BF"/>
    <w:rPr>
      <w:rFonts w:ascii="Courier New" w:hAnsi="Courier New"/>
    </w:rPr>
  </w:style>
  <w:style w:type="character" w:customStyle="1" w:styleId="WW8Num12z0">
    <w:name w:val="WW8Num12z0"/>
    <w:rsid w:val="00F434BF"/>
    <w:rPr>
      <w:rFonts w:ascii="Wingdings" w:hAnsi="Wingdings"/>
    </w:rPr>
  </w:style>
  <w:style w:type="character" w:customStyle="1" w:styleId="WW8Num8z1">
    <w:name w:val="WW8Num8z1"/>
    <w:rsid w:val="00F434BF"/>
    <w:rPr>
      <w:rFonts w:ascii="Courier New" w:hAnsi="Courier New" w:cs="Courier New"/>
    </w:rPr>
  </w:style>
  <w:style w:type="character" w:customStyle="1" w:styleId="WW8Num11z2">
    <w:name w:val="WW8Num11z2"/>
    <w:rsid w:val="00F434BF"/>
    <w:rPr>
      <w:rFonts w:ascii="Wingdings" w:hAnsi="Wingdings"/>
    </w:rPr>
  </w:style>
  <w:style w:type="character" w:customStyle="1" w:styleId="WW8Num22z0">
    <w:name w:val="WW8Num22z0"/>
    <w:rsid w:val="00F434BF"/>
    <w:rPr>
      <w:rFonts w:ascii="Symbol" w:hAnsi="Symbol"/>
    </w:rPr>
  </w:style>
  <w:style w:type="character" w:customStyle="1" w:styleId="WW8Num41z3">
    <w:name w:val="WW8Num41z3"/>
    <w:rsid w:val="00F434BF"/>
    <w:rPr>
      <w:rFonts w:ascii="Symbol" w:hAnsi="Symbol"/>
    </w:rPr>
  </w:style>
  <w:style w:type="character" w:customStyle="1" w:styleId="WW8Num31z3">
    <w:name w:val="WW8Num31z3"/>
    <w:rsid w:val="00F434BF"/>
    <w:rPr>
      <w:rFonts w:ascii="Symbol" w:hAnsi="Symbol"/>
    </w:rPr>
  </w:style>
  <w:style w:type="character" w:customStyle="1" w:styleId="WW8Num45z3">
    <w:name w:val="WW8Num45z3"/>
    <w:rsid w:val="00F434BF"/>
    <w:rPr>
      <w:rFonts w:ascii="Symbol" w:hAnsi="Symbol"/>
    </w:rPr>
  </w:style>
  <w:style w:type="character" w:customStyle="1" w:styleId="platinolatinoChar">
    <w:name w:val="platino latino Char"/>
    <w:rsid w:val="00F434BF"/>
    <w:rPr>
      <w:rFonts w:ascii="Palatino Linotype" w:hAnsi="Palatino Linotype"/>
      <w:lang w:val="en-US" w:eastAsia="ar-SA" w:bidi="ar-SA"/>
    </w:rPr>
  </w:style>
  <w:style w:type="character" w:customStyle="1" w:styleId="WW8Num29z1">
    <w:name w:val="WW8Num29z1"/>
    <w:rsid w:val="00F434BF"/>
    <w:rPr>
      <w:rFonts w:ascii="Courier New" w:hAnsi="Courier New" w:cs="Courier New"/>
    </w:rPr>
  </w:style>
  <w:style w:type="character" w:customStyle="1" w:styleId="WW8Num16z2">
    <w:name w:val="WW8Num16z2"/>
    <w:rsid w:val="00F434BF"/>
    <w:rPr>
      <w:rFonts w:ascii="Wingdings" w:hAnsi="Wingdings"/>
    </w:rPr>
  </w:style>
  <w:style w:type="character" w:customStyle="1" w:styleId="WW8Num42z3">
    <w:name w:val="WW8Num42z3"/>
    <w:rsid w:val="00F434BF"/>
    <w:rPr>
      <w:rFonts w:ascii="Symbol" w:hAnsi="Symbol"/>
    </w:rPr>
  </w:style>
  <w:style w:type="character" w:customStyle="1" w:styleId="WW8Num7z0">
    <w:name w:val="WW8Num7z0"/>
    <w:rsid w:val="00F434BF"/>
    <w:rPr>
      <w:rFonts w:ascii="Wingdings" w:hAnsi="Wingdings"/>
    </w:rPr>
  </w:style>
  <w:style w:type="character" w:customStyle="1" w:styleId="WW8Num17z0">
    <w:name w:val="WW8Num17z0"/>
    <w:rsid w:val="00F434BF"/>
    <w:rPr>
      <w:rFonts w:cs="Times New Roman"/>
    </w:rPr>
  </w:style>
  <w:style w:type="character" w:customStyle="1" w:styleId="WW8Num18z2">
    <w:name w:val="WW8Num18z2"/>
    <w:rsid w:val="00F434BF"/>
    <w:rPr>
      <w:rFonts w:ascii="Wingdings" w:hAnsi="Wingdings"/>
    </w:rPr>
  </w:style>
  <w:style w:type="character" w:customStyle="1" w:styleId="HeaderChar">
    <w:name w:val="Header Char"/>
    <w:link w:val="Header"/>
    <w:rsid w:val="00F434BF"/>
    <w:rPr>
      <w:sz w:val="24"/>
      <w:szCs w:val="24"/>
      <w:lang w:val="en-US" w:eastAsia="ar-SA"/>
    </w:rPr>
  </w:style>
  <w:style w:type="character" w:customStyle="1" w:styleId="WW8Num9z2">
    <w:name w:val="WW8Num9z2"/>
    <w:rsid w:val="00F434BF"/>
    <w:rPr>
      <w:rFonts w:ascii="Wingdings" w:hAnsi="Wingdings"/>
    </w:rPr>
  </w:style>
  <w:style w:type="character" w:customStyle="1" w:styleId="WW8Num35z1">
    <w:name w:val="WW8Num35z1"/>
    <w:rsid w:val="00F434BF"/>
    <w:rPr>
      <w:rFonts w:cs="Times New Roman"/>
    </w:rPr>
  </w:style>
  <w:style w:type="character" w:customStyle="1" w:styleId="WW8Num3z3">
    <w:name w:val="WW8Num3z3"/>
    <w:rsid w:val="00F434BF"/>
    <w:rPr>
      <w:rFonts w:ascii="Symbol" w:hAnsi="Symbol"/>
    </w:rPr>
  </w:style>
  <w:style w:type="character" w:customStyle="1" w:styleId="WW8Num11z0">
    <w:name w:val="WW8Num11z0"/>
    <w:rsid w:val="00F434BF"/>
    <w:rPr>
      <w:rFonts w:ascii="Symbol" w:hAnsi="Symbol"/>
    </w:rPr>
  </w:style>
  <w:style w:type="character" w:customStyle="1" w:styleId="WW8Num13z1">
    <w:name w:val="WW8Num13z1"/>
    <w:rsid w:val="00F434BF"/>
    <w:rPr>
      <w:rFonts w:ascii="Courier New" w:hAnsi="Courier New"/>
    </w:rPr>
  </w:style>
  <w:style w:type="character" w:customStyle="1" w:styleId="WW8Num18z3">
    <w:name w:val="WW8Num18z3"/>
    <w:rsid w:val="00F434BF"/>
    <w:rPr>
      <w:rFonts w:ascii="Symbol" w:hAnsi="Symbol"/>
    </w:rPr>
  </w:style>
  <w:style w:type="character" w:customStyle="1" w:styleId="WW8Num43z1">
    <w:name w:val="WW8Num43z1"/>
    <w:rsid w:val="00F434BF"/>
    <w:rPr>
      <w:rFonts w:ascii="Courier New" w:hAnsi="Courier New" w:cs="Courier New"/>
    </w:rPr>
  </w:style>
  <w:style w:type="character" w:customStyle="1" w:styleId="WW8Num9z1">
    <w:name w:val="WW8Num9z1"/>
    <w:rsid w:val="00F434BF"/>
    <w:rPr>
      <w:rFonts w:ascii="Courier New" w:hAnsi="Courier New" w:cs="Courier New"/>
    </w:rPr>
  </w:style>
  <w:style w:type="character" w:customStyle="1" w:styleId="WW8Num36z0">
    <w:name w:val="WW8Num36z0"/>
    <w:rsid w:val="00F434BF"/>
    <w:rPr>
      <w:rFonts w:ascii="Wingdings" w:hAnsi="Wingdings"/>
    </w:rPr>
  </w:style>
  <w:style w:type="character" w:customStyle="1" w:styleId="WW8Num20z3">
    <w:name w:val="WW8Num20z3"/>
    <w:rsid w:val="00F434BF"/>
    <w:rPr>
      <w:rFonts w:ascii="Symbol" w:hAnsi="Symbol"/>
    </w:rPr>
  </w:style>
  <w:style w:type="character" w:customStyle="1" w:styleId="WW8Num45z0">
    <w:name w:val="WW8Num45z0"/>
    <w:rsid w:val="00F434BF"/>
    <w:rPr>
      <w:rFonts w:ascii="Wingdings" w:hAnsi="Wingdings"/>
    </w:rPr>
  </w:style>
  <w:style w:type="character" w:customStyle="1" w:styleId="WW8Num48z2">
    <w:name w:val="WW8Num48z2"/>
    <w:rsid w:val="00F434BF"/>
    <w:rPr>
      <w:rFonts w:ascii="Wingdings" w:hAnsi="Wingdings"/>
    </w:rPr>
  </w:style>
  <w:style w:type="character" w:customStyle="1" w:styleId="WW8Num45z1">
    <w:name w:val="WW8Num45z1"/>
    <w:rsid w:val="00F434BF"/>
    <w:rPr>
      <w:rFonts w:ascii="Courier New" w:hAnsi="Courier New"/>
    </w:rPr>
  </w:style>
  <w:style w:type="character" w:customStyle="1" w:styleId="WW8Num34z1">
    <w:name w:val="WW8Num34z1"/>
    <w:rsid w:val="00F434BF"/>
    <w:rPr>
      <w:rFonts w:ascii="Courier New" w:hAnsi="Courier New" w:cs="Courier New"/>
    </w:rPr>
  </w:style>
  <w:style w:type="character" w:customStyle="1" w:styleId="WW8Num2z0">
    <w:name w:val="WW8Num2z0"/>
    <w:rsid w:val="00F434BF"/>
    <w:rPr>
      <w:rFonts w:cs="Times New Roman"/>
    </w:rPr>
  </w:style>
  <w:style w:type="character" w:customStyle="1" w:styleId="WW8Num10z1">
    <w:name w:val="WW8Num10z1"/>
    <w:rsid w:val="00F434BF"/>
    <w:rPr>
      <w:rFonts w:ascii="Courier New" w:hAnsi="Courier New" w:cs="Courier New"/>
    </w:rPr>
  </w:style>
  <w:style w:type="character" w:customStyle="1" w:styleId="WW8Num27z1">
    <w:name w:val="WW8Num27z1"/>
    <w:rsid w:val="00F434BF"/>
    <w:rPr>
      <w:rFonts w:ascii="Courier New" w:hAnsi="Courier New"/>
    </w:rPr>
  </w:style>
  <w:style w:type="character" w:customStyle="1" w:styleId="WW8Num5z3">
    <w:name w:val="WW8Num5z3"/>
    <w:rsid w:val="00F434BF"/>
    <w:rPr>
      <w:rFonts w:ascii="Symbol" w:hAnsi="Symbol"/>
    </w:rPr>
  </w:style>
  <w:style w:type="character" w:customStyle="1" w:styleId="WW8Num48z4">
    <w:name w:val="WW8Num48z4"/>
    <w:rsid w:val="00F434BF"/>
    <w:rPr>
      <w:rFonts w:ascii="Courier New" w:hAnsi="Courier New"/>
    </w:rPr>
  </w:style>
  <w:style w:type="character" w:customStyle="1" w:styleId="WW8Num1z1">
    <w:name w:val="WW8Num1z1"/>
    <w:rsid w:val="00F434BF"/>
    <w:rPr>
      <w:rFonts w:ascii="Courier New" w:hAnsi="Courier New"/>
    </w:rPr>
  </w:style>
  <w:style w:type="character" w:customStyle="1" w:styleId="WW8Num27z3">
    <w:name w:val="WW8Num27z3"/>
    <w:rsid w:val="00F434BF"/>
    <w:rPr>
      <w:rFonts w:ascii="Symbol" w:hAnsi="Symbol"/>
    </w:rPr>
  </w:style>
  <w:style w:type="character" w:customStyle="1" w:styleId="WW8Num13z2">
    <w:name w:val="WW8Num13z2"/>
    <w:rsid w:val="00F434BF"/>
    <w:rPr>
      <w:rFonts w:ascii="Wingdings" w:hAnsi="Wingdings"/>
    </w:rPr>
  </w:style>
  <w:style w:type="character" w:customStyle="1" w:styleId="WW8Num11z1">
    <w:name w:val="WW8Num11z1"/>
    <w:rsid w:val="00F434BF"/>
    <w:rPr>
      <w:rFonts w:ascii="Courier New" w:hAnsi="Courier New" w:cs="Courier New"/>
    </w:rPr>
  </w:style>
  <w:style w:type="character" w:customStyle="1" w:styleId="WW8Num41z2">
    <w:name w:val="WW8Num41z2"/>
    <w:rsid w:val="00F434BF"/>
    <w:rPr>
      <w:rFonts w:ascii="Wingdings" w:hAnsi="Wingdings"/>
    </w:rPr>
  </w:style>
  <w:style w:type="character" w:customStyle="1" w:styleId="WW8Num34z0">
    <w:name w:val="WW8Num34z0"/>
    <w:rsid w:val="00F434BF"/>
    <w:rPr>
      <w:rFonts w:ascii="Wingdings" w:hAnsi="Wingdings"/>
    </w:rPr>
  </w:style>
  <w:style w:type="character" w:customStyle="1" w:styleId="WW8Num12z1">
    <w:name w:val="WW8Num12z1"/>
    <w:rsid w:val="00F434BF"/>
    <w:rPr>
      <w:rFonts w:ascii="Courier New" w:hAnsi="Courier New" w:cs="Courier New"/>
    </w:rPr>
  </w:style>
  <w:style w:type="character" w:customStyle="1" w:styleId="WW8Num40z0">
    <w:name w:val="WW8Num40z0"/>
    <w:rsid w:val="00F434BF"/>
    <w:rPr>
      <w:rFonts w:ascii="Symbol" w:hAnsi="Symbol"/>
      <w:sz w:val="18"/>
    </w:rPr>
  </w:style>
  <w:style w:type="character" w:customStyle="1" w:styleId="WW8Num47z2">
    <w:name w:val="WW8Num47z2"/>
    <w:rsid w:val="00F434BF"/>
    <w:rPr>
      <w:rFonts w:ascii="Wingdings" w:hAnsi="Wingdings"/>
    </w:rPr>
  </w:style>
  <w:style w:type="character" w:customStyle="1" w:styleId="WW8Num48z3">
    <w:name w:val="WW8Num48z3"/>
    <w:rsid w:val="00F434BF"/>
    <w:rPr>
      <w:rFonts w:ascii="Symbol" w:hAnsi="Symbol"/>
    </w:rPr>
  </w:style>
  <w:style w:type="character" w:customStyle="1" w:styleId="WW8Num5z1">
    <w:name w:val="WW8Num5z1"/>
    <w:rsid w:val="00F434BF"/>
    <w:rPr>
      <w:rFonts w:ascii="Courier New" w:hAnsi="Courier New" w:cs="Courier New"/>
    </w:rPr>
  </w:style>
  <w:style w:type="character" w:customStyle="1" w:styleId="WW8Num39z3">
    <w:name w:val="WW8Num39z3"/>
    <w:rsid w:val="00F434BF"/>
    <w:rPr>
      <w:rFonts w:ascii="Symbol" w:hAnsi="Symbol"/>
    </w:rPr>
  </w:style>
  <w:style w:type="character" w:customStyle="1" w:styleId="WW8Num30z2">
    <w:name w:val="WW8Num30z2"/>
    <w:rsid w:val="00F434BF"/>
    <w:rPr>
      <w:rFonts w:ascii="Wingdings" w:hAnsi="Wingdings"/>
    </w:rPr>
  </w:style>
  <w:style w:type="character" w:customStyle="1" w:styleId="apple-style-span">
    <w:name w:val="apple-style-span"/>
    <w:basedOn w:val="DefaultParagraphFont"/>
    <w:rsid w:val="00F434BF"/>
  </w:style>
  <w:style w:type="character" w:customStyle="1" w:styleId="WW8Num46z0">
    <w:name w:val="WW8Num46z0"/>
    <w:rsid w:val="00F434BF"/>
    <w:rPr>
      <w:rFonts w:ascii="Wingdings" w:hAnsi="Wingdings"/>
    </w:rPr>
  </w:style>
  <w:style w:type="character" w:customStyle="1" w:styleId="WW8Num19z0">
    <w:name w:val="WW8Num19z0"/>
    <w:rsid w:val="00F434BF"/>
    <w:rPr>
      <w:rFonts w:ascii="Symbol" w:hAnsi="Symbol"/>
    </w:rPr>
  </w:style>
  <w:style w:type="character" w:customStyle="1" w:styleId="WW8Num18z4">
    <w:name w:val="WW8Num18z4"/>
    <w:rsid w:val="00F434BF"/>
    <w:rPr>
      <w:rFonts w:ascii="Courier New" w:hAnsi="Courier New"/>
    </w:rPr>
  </w:style>
  <w:style w:type="character" w:customStyle="1" w:styleId="imcfromentry">
    <w:name w:val="imcfromentry"/>
    <w:rsid w:val="00F434BF"/>
    <w:rPr>
      <w:rFonts w:cs="Times New Roman"/>
    </w:rPr>
  </w:style>
  <w:style w:type="character" w:customStyle="1" w:styleId="WW8Num25z3">
    <w:name w:val="WW8Num25z3"/>
    <w:rsid w:val="00F434BF"/>
    <w:rPr>
      <w:rFonts w:ascii="Symbol" w:hAnsi="Symbol"/>
    </w:rPr>
  </w:style>
  <w:style w:type="character" w:styleId="Emphasis">
    <w:name w:val="Emphasis"/>
    <w:qFormat/>
    <w:rsid w:val="00F434BF"/>
    <w:rPr>
      <w:i/>
      <w:iCs/>
    </w:rPr>
  </w:style>
  <w:style w:type="character" w:styleId="HTMLTypewriter">
    <w:name w:val="HTML Typewriter"/>
    <w:rsid w:val="00F434BF"/>
    <w:rPr>
      <w:rFonts w:ascii="Courier New" w:eastAsia="Courier New" w:hAnsi="Courier New" w:cs="Courier New"/>
      <w:sz w:val="20"/>
      <w:szCs w:val="20"/>
    </w:rPr>
  </w:style>
  <w:style w:type="character" w:styleId="FollowedHyperlink">
    <w:name w:val="FollowedHyperlink"/>
    <w:rsid w:val="00F434BF"/>
    <w:rPr>
      <w:color w:val="954F72"/>
      <w:u w:val="single"/>
    </w:rPr>
  </w:style>
  <w:style w:type="character" w:styleId="Hyperlink">
    <w:name w:val="Hyperlink"/>
    <w:rsid w:val="00F434BF"/>
    <w:rPr>
      <w:rFonts w:cs="Times New Roman"/>
      <w:color w:val="0000FF"/>
      <w:u w:val="single"/>
    </w:rPr>
  </w:style>
  <w:style w:type="character" w:customStyle="1" w:styleId="WW8Num31z1">
    <w:name w:val="WW8Num31z1"/>
    <w:rsid w:val="00F434BF"/>
    <w:rPr>
      <w:rFonts w:ascii="Courier New" w:hAnsi="Courier New"/>
    </w:rPr>
  </w:style>
  <w:style w:type="character" w:customStyle="1" w:styleId="WW8Num24z3">
    <w:name w:val="WW8Num24z3"/>
    <w:rsid w:val="00F434BF"/>
    <w:rPr>
      <w:rFonts w:ascii="Symbol" w:hAnsi="Symbol"/>
    </w:rPr>
  </w:style>
  <w:style w:type="character" w:customStyle="1" w:styleId="WW8Num15z0">
    <w:name w:val="WW8Num15z0"/>
    <w:rsid w:val="00F434BF"/>
    <w:rPr>
      <w:rFonts w:cs="Times New Roman"/>
    </w:rPr>
  </w:style>
  <w:style w:type="character" w:customStyle="1" w:styleId="WW8Num32z1">
    <w:name w:val="WW8Num32z1"/>
    <w:rsid w:val="00F434BF"/>
    <w:rPr>
      <w:rFonts w:cs="Times New Roman"/>
    </w:rPr>
  </w:style>
  <w:style w:type="character" w:customStyle="1" w:styleId="WW8Num41z1">
    <w:name w:val="WW8Num41z1"/>
    <w:rsid w:val="00F434BF"/>
    <w:rPr>
      <w:rFonts w:ascii="Symbol" w:hAnsi="Symbol"/>
      <w:b/>
      <w:i w:val="0"/>
      <w:color w:val="auto"/>
      <w:sz w:val="16"/>
    </w:rPr>
  </w:style>
  <w:style w:type="character" w:customStyle="1" w:styleId="WW8Num8z0">
    <w:name w:val="WW8Num8z0"/>
    <w:rsid w:val="00F434BF"/>
    <w:rPr>
      <w:rFonts w:ascii="Symbol" w:hAnsi="Symbol"/>
    </w:rPr>
  </w:style>
  <w:style w:type="character" w:customStyle="1" w:styleId="WW8Num38z3">
    <w:name w:val="WW8Num38z3"/>
    <w:rsid w:val="00F434BF"/>
    <w:rPr>
      <w:rFonts w:ascii="Symbol" w:hAnsi="Symbol"/>
    </w:rPr>
  </w:style>
  <w:style w:type="character" w:customStyle="1" w:styleId="WW8Num19z1">
    <w:name w:val="WW8Num19z1"/>
    <w:rsid w:val="00F434BF"/>
    <w:rPr>
      <w:rFonts w:ascii="Courier New" w:hAnsi="Courier New"/>
    </w:rPr>
  </w:style>
  <w:style w:type="character" w:customStyle="1" w:styleId="WW8Num1z2">
    <w:name w:val="WW8Num1z2"/>
    <w:rsid w:val="00F434BF"/>
    <w:rPr>
      <w:rFonts w:ascii="Wingdings" w:hAnsi="Wingdings"/>
    </w:rPr>
  </w:style>
  <w:style w:type="character" w:customStyle="1" w:styleId="BalloonTextChar">
    <w:name w:val="Balloon Text Char"/>
    <w:link w:val="BalloonText"/>
    <w:rsid w:val="00F434BF"/>
    <w:rPr>
      <w:rFonts w:ascii="Tahoma" w:hAnsi="Tahoma" w:cs="Tahoma"/>
      <w:sz w:val="16"/>
      <w:szCs w:val="16"/>
      <w:lang w:val="en-US" w:eastAsia="ar-SA"/>
    </w:rPr>
  </w:style>
  <w:style w:type="character" w:customStyle="1" w:styleId="BodyTextChar">
    <w:name w:val="Body Text Char"/>
    <w:basedOn w:val="DefaultParagraphFont"/>
    <w:rsid w:val="00F434BF"/>
  </w:style>
  <w:style w:type="character" w:customStyle="1" w:styleId="WW8Num44z2">
    <w:name w:val="WW8Num44z2"/>
    <w:rsid w:val="00F434BF"/>
    <w:rPr>
      <w:rFonts w:ascii="Wingdings" w:hAnsi="Wingdings"/>
    </w:rPr>
  </w:style>
  <w:style w:type="character" w:customStyle="1" w:styleId="apple-converted-space">
    <w:name w:val="apple-converted-space"/>
    <w:rsid w:val="00F434BF"/>
  </w:style>
  <w:style w:type="character" w:customStyle="1" w:styleId="WW8Num20z1">
    <w:name w:val="WW8Num20z1"/>
    <w:rsid w:val="00F434BF"/>
    <w:rPr>
      <w:rFonts w:ascii="Courier New" w:hAnsi="Courier New" w:cs="Courier New"/>
    </w:rPr>
  </w:style>
  <w:style w:type="character" w:customStyle="1" w:styleId="WW8Num21z0">
    <w:name w:val="WW8Num21z0"/>
    <w:rsid w:val="00F434BF"/>
    <w:rPr>
      <w:rFonts w:ascii="Wingdings" w:hAnsi="Wingdings"/>
    </w:rPr>
  </w:style>
  <w:style w:type="character" w:customStyle="1" w:styleId="WW8Num9z0">
    <w:name w:val="WW8Num9z0"/>
    <w:rsid w:val="00F434BF"/>
    <w:rPr>
      <w:rFonts w:ascii="Wingdings" w:hAnsi="Wingdings"/>
      <w:color w:val="auto"/>
      <w:sz w:val="18"/>
      <w:szCs w:val="20"/>
    </w:rPr>
  </w:style>
  <w:style w:type="character" w:customStyle="1" w:styleId="WW8Num37z0">
    <w:name w:val="WW8Num37z0"/>
    <w:rsid w:val="00F434BF"/>
    <w:rPr>
      <w:rFonts w:ascii="Symbol" w:hAnsi="Symbol"/>
    </w:rPr>
  </w:style>
  <w:style w:type="character" w:customStyle="1" w:styleId="WW8Num24z0">
    <w:name w:val="WW8Num24z0"/>
    <w:rsid w:val="00F434BF"/>
    <w:rPr>
      <w:rFonts w:ascii="Symbol" w:hAnsi="Symbol"/>
      <w:sz w:val="16"/>
    </w:rPr>
  </w:style>
  <w:style w:type="character" w:customStyle="1" w:styleId="WW8Num43z3">
    <w:name w:val="WW8Num43z3"/>
    <w:rsid w:val="00F434BF"/>
    <w:rPr>
      <w:rFonts w:ascii="Symbol" w:hAnsi="Symbol"/>
    </w:rPr>
  </w:style>
  <w:style w:type="character" w:customStyle="1" w:styleId="HTMLPreformattedChar">
    <w:name w:val="HTML Preformatted Char"/>
    <w:rsid w:val="00F434BF"/>
    <w:rPr>
      <w:rFonts w:ascii="Courier New" w:eastAsia="Courier New" w:hAnsi="Courier New" w:cs="Courier New"/>
    </w:rPr>
  </w:style>
  <w:style w:type="character" w:customStyle="1" w:styleId="WW8Num16z0">
    <w:name w:val="WW8Num16z0"/>
    <w:rsid w:val="00F434BF"/>
    <w:rPr>
      <w:rFonts w:ascii="Symbol" w:hAnsi="Symbol"/>
    </w:rPr>
  </w:style>
  <w:style w:type="character" w:customStyle="1" w:styleId="WW8Num26z2">
    <w:name w:val="WW8Num26z2"/>
    <w:rsid w:val="00F434BF"/>
    <w:rPr>
      <w:rFonts w:ascii="Wingdings" w:hAnsi="Wingdings"/>
    </w:rPr>
  </w:style>
  <w:style w:type="character" w:customStyle="1" w:styleId="WW8Num13z0">
    <w:name w:val="WW8Num13z0"/>
    <w:rsid w:val="00F434BF"/>
    <w:rPr>
      <w:rFonts w:ascii="Symbol" w:hAnsi="Symbol"/>
    </w:rPr>
  </w:style>
  <w:style w:type="character" w:customStyle="1" w:styleId="WW8Num37z2">
    <w:name w:val="WW8Num37z2"/>
    <w:rsid w:val="00F434BF"/>
    <w:rPr>
      <w:rFonts w:ascii="Wingdings" w:hAnsi="Wingdings"/>
    </w:rPr>
  </w:style>
  <w:style w:type="character" w:customStyle="1" w:styleId="WW8Num21z1">
    <w:name w:val="WW8Num21z1"/>
    <w:rsid w:val="00F434BF"/>
    <w:rPr>
      <w:rFonts w:ascii="Courier New" w:hAnsi="Courier New"/>
    </w:rPr>
  </w:style>
  <w:style w:type="character" w:customStyle="1" w:styleId="WW8Num27z0">
    <w:name w:val="WW8Num27z0"/>
    <w:rsid w:val="00F434BF"/>
    <w:rPr>
      <w:rFonts w:ascii="Symbol" w:hAnsi="Symbol"/>
      <w:sz w:val="20"/>
      <w:szCs w:val="20"/>
    </w:rPr>
  </w:style>
  <w:style w:type="character" w:customStyle="1" w:styleId="WW8Num41z4">
    <w:name w:val="WW8Num41z4"/>
    <w:rsid w:val="00F434BF"/>
    <w:rPr>
      <w:rFonts w:ascii="Courier New" w:hAnsi="Courier New"/>
    </w:rPr>
  </w:style>
  <w:style w:type="character" w:customStyle="1" w:styleId="WW8Num47z1">
    <w:name w:val="WW8Num47z1"/>
    <w:rsid w:val="00F434BF"/>
    <w:rPr>
      <w:rFonts w:ascii="Courier New" w:hAnsi="Courier New"/>
    </w:rPr>
  </w:style>
  <w:style w:type="character" w:customStyle="1" w:styleId="WW8Num1z0">
    <w:name w:val="WW8Num1z0"/>
    <w:rsid w:val="00F434BF"/>
    <w:rPr>
      <w:rFonts w:ascii="Symbol" w:hAnsi="Symbol"/>
    </w:rPr>
  </w:style>
  <w:style w:type="character" w:customStyle="1" w:styleId="WW8Num46z1">
    <w:name w:val="WW8Num46z1"/>
    <w:rsid w:val="00F434BF"/>
    <w:rPr>
      <w:rFonts w:ascii="Courier New" w:hAnsi="Courier New" w:cs="Courier New"/>
    </w:rPr>
  </w:style>
  <w:style w:type="character" w:customStyle="1" w:styleId="WW8Num10z0">
    <w:name w:val="WW8Num10z0"/>
    <w:rsid w:val="00F434BF"/>
    <w:rPr>
      <w:rFonts w:ascii="Symbol" w:hAnsi="Symbol"/>
    </w:rPr>
  </w:style>
  <w:style w:type="character" w:customStyle="1" w:styleId="WW8Num22z2">
    <w:name w:val="WW8Num22z2"/>
    <w:rsid w:val="00F434BF"/>
    <w:rPr>
      <w:rFonts w:ascii="Wingdings" w:hAnsi="Wingdings"/>
    </w:rPr>
  </w:style>
  <w:style w:type="character" w:customStyle="1" w:styleId="WW8Num9z3">
    <w:name w:val="WW8Num9z3"/>
    <w:rsid w:val="00F434BF"/>
    <w:rPr>
      <w:rFonts w:ascii="Symbol" w:hAnsi="Symbol"/>
    </w:rPr>
  </w:style>
  <w:style w:type="character" w:customStyle="1" w:styleId="WW8Num27z2">
    <w:name w:val="WW8Num27z2"/>
    <w:rsid w:val="00F434BF"/>
    <w:rPr>
      <w:rFonts w:ascii="Wingdings" w:hAnsi="Wingdings"/>
    </w:rPr>
  </w:style>
  <w:style w:type="character" w:customStyle="1" w:styleId="WW8Num3z2">
    <w:name w:val="WW8Num3z2"/>
    <w:rsid w:val="00F434BF"/>
    <w:rPr>
      <w:rFonts w:ascii="Wingdings" w:hAnsi="Wingdings"/>
    </w:rPr>
  </w:style>
  <w:style w:type="character" w:customStyle="1" w:styleId="WW8Num34z3">
    <w:name w:val="WW8Num34z3"/>
    <w:rsid w:val="00F434BF"/>
    <w:rPr>
      <w:rFonts w:ascii="Symbol" w:hAnsi="Symbol"/>
    </w:rPr>
  </w:style>
  <w:style w:type="character" w:customStyle="1" w:styleId="WW8Num35z0">
    <w:name w:val="WW8Num35z0"/>
    <w:rsid w:val="00F434BF"/>
    <w:rPr>
      <w:rFonts w:ascii="Symbol" w:hAnsi="Symbol"/>
    </w:rPr>
  </w:style>
  <w:style w:type="character" w:customStyle="1" w:styleId="WW8Num28z3">
    <w:name w:val="WW8Num28z3"/>
    <w:rsid w:val="00F434BF"/>
    <w:rPr>
      <w:rFonts w:ascii="Symbol" w:hAnsi="Symbol"/>
    </w:rPr>
  </w:style>
  <w:style w:type="character" w:customStyle="1" w:styleId="WW8Num32z0">
    <w:name w:val="WW8Num32z0"/>
    <w:rsid w:val="00F434BF"/>
    <w:rPr>
      <w:rFonts w:ascii="Symbol" w:hAnsi="Symbol"/>
    </w:rPr>
  </w:style>
  <w:style w:type="character" w:customStyle="1" w:styleId="WW8Num36z3">
    <w:name w:val="WW8Num36z3"/>
    <w:rsid w:val="00F434BF"/>
    <w:rPr>
      <w:rFonts w:ascii="Symbol" w:hAnsi="Symbol"/>
    </w:rPr>
  </w:style>
  <w:style w:type="character" w:customStyle="1" w:styleId="WW8Num10z2">
    <w:name w:val="WW8Num10z2"/>
    <w:rsid w:val="00F434BF"/>
    <w:rPr>
      <w:rFonts w:ascii="Wingdings" w:hAnsi="Wingdings"/>
    </w:rPr>
  </w:style>
  <w:style w:type="character" w:customStyle="1" w:styleId="WW8Num41z0">
    <w:name w:val="WW8Num41z0"/>
    <w:rsid w:val="00F434BF"/>
    <w:rPr>
      <w:rFonts w:ascii="Symbol" w:hAnsi="Symbol"/>
      <w:sz w:val="16"/>
    </w:rPr>
  </w:style>
  <w:style w:type="character" w:customStyle="1" w:styleId="WW8Num25z0">
    <w:name w:val="WW8Num25z0"/>
    <w:rsid w:val="00F434BF"/>
    <w:rPr>
      <w:rFonts w:ascii="Symbol" w:hAnsi="Symbol"/>
      <w:color w:val="auto"/>
      <w:sz w:val="20"/>
      <w:szCs w:val="20"/>
    </w:rPr>
  </w:style>
  <w:style w:type="character" w:customStyle="1" w:styleId="WW8Num42z2">
    <w:name w:val="WW8Num42z2"/>
    <w:rsid w:val="00F434BF"/>
    <w:rPr>
      <w:rFonts w:ascii="Wingdings" w:hAnsi="Wingdings"/>
    </w:rPr>
  </w:style>
  <w:style w:type="character" w:customStyle="1" w:styleId="WW8Num44z3">
    <w:name w:val="WW8Num44z3"/>
    <w:rsid w:val="00F434BF"/>
    <w:rPr>
      <w:rFonts w:ascii="Symbol" w:hAnsi="Symbol"/>
    </w:rPr>
  </w:style>
  <w:style w:type="character" w:customStyle="1" w:styleId="WW8Num22z1">
    <w:name w:val="WW8Num22z1"/>
    <w:rsid w:val="00F434BF"/>
    <w:rPr>
      <w:rFonts w:ascii="Courier New" w:hAnsi="Courier New"/>
    </w:rPr>
  </w:style>
  <w:style w:type="character" w:customStyle="1" w:styleId="WW8Num18z1">
    <w:name w:val="WW8Num18z1"/>
    <w:rsid w:val="00F434BF"/>
    <w:rPr>
      <w:rFonts w:ascii="Symbol" w:hAnsi="Symbol"/>
      <w:b/>
      <w:i w:val="0"/>
      <w:color w:val="auto"/>
      <w:sz w:val="16"/>
    </w:rPr>
  </w:style>
  <w:style w:type="character" w:customStyle="1" w:styleId="WW8Num28z2">
    <w:name w:val="WW8Num28z2"/>
    <w:rsid w:val="00F434BF"/>
    <w:rPr>
      <w:rFonts w:ascii="Wingdings" w:hAnsi="Wingdings"/>
    </w:rPr>
  </w:style>
  <w:style w:type="character" w:customStyle="1" w:styleId="WW8Num23z0">
    <w:name w:val="WW8Num23z0"/>
    <w:rsid w:val="00F434BF"/>
    <w:rPr>
      <w:rFonts w:cs="Times New Roman"/>
    </w:rPr>
  </w:style>
  <w:style w:type="character" w:customStyle="1" w:styleId="WW8Num48z0">
    <w:name w:val="WW8Num48z0"/>
    <w:rsid w:val="00F434BF"/>
    <w:rPr>
      <w:rFonts w:ascii="Symbol" w:hAnsi="Symbol"/>
      <w:b/>
      <w:i w:val="0"/>
      <w:color w:val="auto"/>
      <w:sz w:val="16"/>
    </w:rPr>
  </w:style>
  <w:style w:type="character" w:customStyle="1" w:styleId="WW8Num14z0">
    <w:name w:val="WW8Num14z0"/>
    <w:rsid w:val="00F434BF"/>
    <w:rPr>
      <w:rFonts w:cs="Times New Roman"/>
    </w:rPr>
  </w:style>
  <w:style w:type="character" w:customStyle="1" w:styleId="WW8Num31z0">
    <w:name w:val="WW8Num31z0"/>
    <w:rsid w:val="00F434BF"/>
    <w:rPr>
      <w:rFonts w:ascii="Wingdings" w:hAnsi="Wingdings"/>
      <w:sz w:val="16"/>
    </w:rPr>
  </w:style>
  <w:style w:type="character" w:customStyle="1" w:styleId="WW8Num33z0">
    <w:name w:val="WW8Num33z0"/>
    <w:rsid w:val="00F434BF"/>
    <w:rPr>
      <w:rFonts w:ascii="Symbol" w:hAnsi="Symbol"/>
    </w:rPr>
  </w:style>
  <w:style w:type="character" w:customStyle="1" w:styleId="WW8Num24z1">
    <w:name w:val="WW8Num24z1"/>
    <w:rsid w:val="00F434BF"/>
    <w:rPr>
      <w:rFonts w:ascii="Symbol" w:hAnsi="Symbol"/>
      <w:b/>
      <w:i w:val="0"/>
      <w:color w:val="auto"/>
      <w:sz w:val="16"/>
    </w:rPr>
  </w:style>
  <w:style w:type="character" w:customStyle="1" w:styleId="WW8Num46z3">
    <w:name w:val="WW8Num46z3"/>
    <w:rsid w:val="00F434BF"/>
    <w:rPr>
      <w:rFonts w:ascii="Symbol" w:hAnsi="Symbol"/>
    </w:rPr>
  </w:style>
  <w:style w:type="character" w:customStyle="1" w:styleId="WW8Num38z0">
    <w:name w:val="WW8Num38z0"/>
    <w:rsid w:val="00F434BF"/>
    <w:rPr>
      <w:rFonts w:ascii="Wingdings" w:hAnsi="Wingdings"/>
    </w:rPr>
  </w:style>
  <w:style w:type="character" w:customStyle="1" w:styleId="WW8Num30z4">
    <w:name w:val="WW8Num30z4"/>
    <w:rsid w:val="00F434BF"/>
    <w:rPr>
      <w:rFonts w:ascii="Courier New" w:hAnsi="Courier New" w:cs="Courier New"/>
    </w:rPr>
  </w:style>
  <w:style w:type="character" w:customStyle="1" w:styleId="WW8Num30z0">
    <w:name w:val="WW8Num30z0"/>
    <w:rsid w:val="00F434BF"/>
    <w:rPr>
      <w:rFonts w:ascii="Symbol" w:hAnsi="Symbol"/>
    </w:rPr>
  </w:style>
  <w:style w:type="character" w:customStyle="1" w:styleId="WW8Num25z2">
    <w:name w:val="WW8Num25z2"/>
    <w:rsid w:val="00F434BF"/>
    <w:rPr>
      <w:rFonts w:ascii="Wingdings" w:hAnsi="Wingdings"/>
    </w:rPr>
  </w:style>
  <w:style w:type="character" w:customStyle="1" w:styleId="WW8Num26z1">
    <w:name w:val="WW8Num26z1"/>
    <w:rsid w:val="00F434BF"/>
    <w:rPr>
      <w:rFonts w:ascii="Courier New" w:hAnsi="Courier New"/>
    </w:rPr>
  </w:style>
  <w:style w:type="character" w:customStyle="1" w:styleId="WW8Num47z3">
    <w:name w:val="WW8Num47z3"/>
    <w:rsid w:val="00F434BF"/>
    <w:rPr>
      <w:rFonts w:ascii="Symbol" w:hAnsi="Symbol"/>
    </w:rPr>
  </w:style>
  <w:style w:type="character" w:customStyle="1" w:styleId="WW8Num4z0">
    <w:name w:val="WW8Num4z0"/>
    <w:rsid w:val="00F434BF"/>
    <w:rPr>
      <w:rFonts w:cs="Courier New"/>
    </w:rPr>
  </w:style>
  <w:style w:type="character" w:customStyle="1" w:styleId="WW8Num7z1">
    <w:name w:val="WW8Num7z1"/>
    <w:rsid w:val="00F434BF"/>
    <w:rPr>
      <w:rFonts w:ascii="Courier New" w:hAnsi="Courier New"/>
    </w:rPr>
  </w:style>
  <w:style w:type="character" w:customStyle="1" w:styleId="WW8Num36z1">
    <w:name w:val="WW8Num36z1"/>
    <w:rsid w:val="00F434BF"/>
    <w:rPr>
      <w:rFonts w:ascii="Courier New" w:hAnsi="Courier New"/>
    </w:rPr>
  </w:style>
  <w:style w:type="character" w:customStyle="1" w:styleId="WW8Num3z4">
    <w:name w:val="WW8Num3z4"/>
    <w:rsid w:val="00F434BF"/>
    <w:rPr>
      <w:rFonts w:ascii="Courier New" w:hAnsi="Courier New"/>
    </w:rPr>
  </w:style>
  <w:style w:type="character" w:customStyle="1" w:styleId="WW8Num44z1">
    <w:name w:val="WW8Num44z1"/>
    <w:rsid w:val="00F434BF"/>
    <w:rPr>
      <w:rFonts w:ascii="Courier New" w:hAnsi="Courier New"/>
    </w:rPr>
  </w:style>
  <w:style w:type="character" w:customStyle="1" w:styleId="WW8Num40z3">
    <w:name w:val="WW8Num40z3"/>
    <w:rsid w:val="00F434BF"/>
    <w:rPr>
      <w:rFonts w:ascii="Symbol" w:hAnsi="Symbol"/>
    </w:rPr>
  </w:style>
  <w:style w:type="character" w:customStyle="1" w:styleId="WW8Num47z0">
    <w:name w:val="WW8Num47z0"/>
    <w:rsid w:val="00F434BF"/>
    <w:rPr>
      <w:rFonts w:ascii="Wingdings" w:hAnsi="Wingdings"/>
      <w:sz w:val="18"/>
    </w:rPr>
  </w:style>
  <w:style w:type="character" w:customStyle="1" w:styleId="WW8Num5z0">
    <w:name w:val="WW8Num5z0"/>
    <w:rsid w:val="00F434BF"/>
    <w:rPr>
      <w:rFonts w:ascii="Wingdings" w:hAnsi="Wingdings"/>
    </w:rPr>
  </w:style>
  <w:style w:type="character" w:customStyle="1" w:styleId="WW8Num24z4">
    <w:name w:val="WW8Num24z4"/>
    <w:rsid w:val="00F434BF"/>
    <w:rPr>
      <w:rFonts w:ascii="Courier New" w:hAnsi="Courier New"/>
    </w:rPr>
  </w:style>
  <w:style w:type="character" w:customStyle="1" w:styleId="WW8Num39z0">
    <w:name w:val="WW8Num39z0"/>
    <w:rsid w:val="00F434BF"/>
    <w:rPr>
      <w:rFonts w:ascii="Wingdings" w:hAnsi="Wingdings"/>
    </w:rPr>
  </w:style>
  <w:style w:type="character" w:customStyle="1" w:styleId="WW8Num38z1">
    <w:name w:val="WW8Num38z1"/>
    <w:rsid w:val="00F434BF"/>
    <w:rPr>
      <w:rFonts w:ascii="Courier New" w:hAnsi="Courier New" w:cs="Courier New"/>
    </w:rPr>
  </w:style>
  <w:style w:type="character" w:customStyle="1" w:styleId="WW8Num43z0">
    <w:name w:val="WW8Num43z0"/>
    <w:rsid w:val="00F434BF"/>
    <w:rPr>
      <w:rFonts w:ascii="Wingdings" w:hAnsi="Wingdings"/>
    </w:rPr>
  </w:style>
  <w:style w:type="character" w:customStyle="1" w:styleId="WW8Num12z3">
    <w:name w:val="WW8Num12z3"/>
    <w:rsid w:val="00F434BF"/>
    <w:rPr>
      <w:rFonts w:ascii="Symbol" w:hAnsi="Symbol"/>
    </w:rPr>
  </w:style>
  <w:style w:type="character" w:customStyle="1" w:styleId="WW8Num8z2">
    <w:name w:val="WW8Num8z2"/>
    <w:rsid w:val="00F434BF"/>
    <w:rPr>
      <w:rFonts w:ascii="Wingdings" w:hAnsi="Wingdings"/>
    </w:rPr>
  </w:style>
  <w:style w:type="character" w:customStyle="1" w:styleId="WW8Num31z2">
    <w:name w:val="WW8Num31z2"/>
    <w:rsid w:val="00F434BF"/>
    <w:rPr>
      <w:rFonts w:ascii="Wingdings" w:hAnsi="Wingdings"/>
    </w:rPr>
  </w:style>
  <w:style w:type="character" w:customStyle="1" w:styleId="WW8Num21z3">
    <w:name w:val="WW8Num21z3"/>
    <w:rsid w:val="00F434BF"/>
    <w:rPr>
      <w:rFonts w:ascii="Symbol" w:hAnsi="Symbol"/>
    </w:rPr>
  </w:style>
  <w:style w:type="character" w:customStyle="1" w:styleId="WW8Num26z0">
    <w:name w:val="WW8Num26z0"/>
    <w:rsid w:val="00F434BF"/>
    <w:rPr>
      <w:rFonts w:ascii="Symbol" w:hAnsi="Symbol"/>
    </w:rPr>
  </w:style>
  <w:style w:type="character" w:customStyle="1" w:styleId="WW8Num18z0">
    <w:name w:val="WW8Num18z0"/>
    <w:rsid w:val="00F434BF"/>
    <w:rPr>
      <w:rFonts w:ascii="Symbol" w:hAnsi="Symbol"/>
      <w:sz w:val="16"/>
    </w:rPr>
  </w:style>
  <w:style w:type="character" w:customStyle="1" w:styleId="WW8Num40z2">
    <w:name w:val="WW8Num40z2"/>
    <w:rsid w:val="00F434BF"/>
    <w:rPr>
      <w:rFonts w:ascii="Wingdings" w:hAnsi="Wingdings"/>
    </w:rPr>
  </w:style>
  <w:style w:type="character" w:customStyle="1" w:styleId="WW8Num44z0">
    <w:name w:val="WW8Num44z0"/>
    <w:rsid w:val="00F434BF"/>
    <w:rPr>
      <w:rFonts w:ascii="Symbol" w:hAnsi="Symbol"/>
      <w:sz w:val="16"/>
    </w:rPr>
  </w:style>
  <w:style w:type="character" w:customStyle="1" w:styleId="WW8Num25z1">
    <w:name w:val="WW8Num25z1"/>
    <w:rsid w:val="00F434BF"/>
    <w:rPr>
      <w:rFonts w:ascii="Courier New" w:hAnsi="Courier New" w:cs="Courier New"/>
    </w:rPr>
  </w:style>
  <w:style w:type="character" w:customStyle="1" w:styleId="WW8Num24z2">
    <w:name w:val="WW8Num24z2"/>
    <w:rsid w:val="00F434BF"/>
    <w:rPr>
      <w:rFonts w:ascii="Wingdings" w:hAnsi="Wingdings"/>
    </w:rPr>
  </w:style>
  <w:style w:type="character" w:customStyle="1" w:styleId="WW8Num7z3">
    <w:name w:val="WW8Num7z3"/>
    <w:rsid w:val="00F434BF"/>
    <w:rPr>
      <w:rFonts w:ascii="Symbol" w:hAnsi="Symbol"/>
    </w:rPr>
  </w:style>
  <w:style w:type="character" w:customStyle="1" w:styleId="WW8Num29z2">
    <w:name w:val="WW8Num29z2"/>
    <w:rsid w:val="00F434BF"/>
    <w:rPr>
      <w:rFonts w:ascii="Wingdings" w:hAnsi="Wingdings"/>
    </w:rPr>
  </w:style>
  <w:style w:type="paragraph" w:styleId="Caption">
    <w:name w:val="caption"/>
    <w:basedOn w:val="Normal"/>
    <w:qFormat/>
    <w:rsid w:val="00F434BF"/>
    <w:pPr>
      <w:suppressLineNumbers/>
      <w:spacing w:before="120" w:after="120"/>
    </w:pPr>
    <w:rPr>
      <w:i/>
      <w:iCs/>
    </w:rPr>
  </w:style>
  <w:style w:type="paragraph" w:styleId="BalloonText">
    <w:name w:val="Balloon Text"/>
    <w:basedOn w:val="Normal"/>
    <w:link w:val="BalloonTextChar"/>
    <w:rsid w:val="00F434BF"/>
    <w:rPr>
      <w:rFonts w:ascii="Tahoma" w:hAnsi="Tahoma"/>
      <w:sz w:val="16"/>
      <w:szCs w:val="16"/>
    </w:rPr>
  </w:style>
  <w:style w:type="paragraph" w:customStyle="1" w:styleId="BodyText3858D7CFB-ED40-4347-BF05-701D383B685F858D7CFB-ED40-4347-BF05-701D383B685F">
    <w:name w:val="Body Text 3{858D7CFB-ED40-4347-BF05-701D383B685F}{858D7CFB-ED40-4347-BF05-701D383B685F}"/>
    <w:basedOn w:val="Normal"/>
    <w:rsid w:val="00F434BF"/>
    <w:pPr>
      <w:spacing w:after="120"/>
    </w:pPr>
    <w:rPr>
      <w:sz w:val="16"/>
      <w:szCs w:val="16"/>
    </w:rPr>
  </w:style>
  <w:style w:type="paragraph" w:styleId="BodyText">
    <w:name w:val="Body Text"/>
    <w:basedOn w:val="Normal"/>
    <w:rsid w:val="00F434BF"/>
    <w:pPr>
      <w:spacing w:after="120"/>
    </w:pPr>
    <w:rPr>
      <w:sz w:val="20"/>
      <w:szCs w:val="20"/>
    </w:rPr>
  </w:style>
  <w:style w:type="paragraph" w:customStyle="1" w:styleId="CVResponsibilities">
    <w:name w:val="CV Responsibilities"/>
    <w:basedOn w:val="Normal"/>
    <w:rsid w:val="00F434BF"/>
    <w:pPr>
      <w:keepLines/>
      <w:tabs>
        <w:tab w:val="left" w:pos="2880"/>
      </w:tabs>
      <w:suppressAutoHyphens w:val="0"/>
      <w:spacing w:before="40" w:after="40"/>
      <w:ind w:left="2880" w:hanging="2880"/>
      <w:jc w:val="both"/>
    </w:pPr>
    <w:rPr>
      <w:rFonts w:cs="Arial"/>
      <w:color w:val="000000"/>
      <w:szCs w:val="20"/>
      <w:lang w:val="en-GB" w:eastAsia="en-US"/>
    </w:rPr>
  </w:style>
  <w:style w:type="paragraph" w:styleId="ListParagraph">
    <w:name w:val="List Paragraph"/>
    <w:basedOn w:val="Normal"/>
    <w:qFormat/>
    <w:rsid w:val="00F434BF"/>
    <w:pPr>
      <w:ind w:left="720"/>
    </w:pPr>
  </w:style>
  <w:style w:type="paragraph" w:customStyle="1" w:styleId="TableContents">
    <w:name w:val="Table Contents"/>
    <w:basedOn w:val="Normal"/>
    <w:rsid w:val="00F434BF"/>
    <w:pPr>
      <w:suppressLineNumbers/>
    </w:pPr>
  </w:style>
  <w:style w:type="paragraph" w:styleId="PlainText">
    <w:name w:val="Plain Text"/>
    <w:basedOn w:val="Normal"/>
    <w:rsid w:val="00F434BF"/>
    <w:rPr>
      <w:rFonts w:ascii="Courier New" w:hAnsi="Courier New"/>
      <w:sz w:val="20"/>
      <w:szCs w:val="20"/>
    </w:rPr>
  </w:style>
  <w:style w:type="paragraph" w:styleId="HTMLPreformatted">
    <w:name w:val="HTML Preformatted"/>
    <w:basedOn w:val="Normal"/>
    <w:rsid w:val="00F4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link w:val="HeaderChar"/>
    <w:rsid w:val="00F434BF"/>
    <w:pPr>
      <w:tabs>
        <w:tab w:val="center" w:pos="4320"/>
        <w:tab w:val="right" w:pos="8640"/>
      </w:tabs>
    </w:pPr>
  </w:style>
  <w:style w:type="paragraph" w:styleId="BodyText3">
    <w:name w:val="Body Text 3"/>
    <w:basedOn w:val="Normal"/>
    <w:rsid w:val="00F434BF"/>
    <w:rPr>
      <w:rFonts w:ascii="Arial" w:hAnsi="Arial" w:cs="Arial"/>
      <w:b/>
      <w:bCs/>
    </w:rPr>
  </w:style>
  <w:style w:type="paragraph" w:styleId="Footer">
    <w:name w:val="footer"/>
    <w:basedOn w:val="Normal"/>
    <w:rsid w:val="00F434BF"/>
    <w:pPr>
      <w:tabs>
        <w:tab w:val="center" w:pos="4320"/>
        <w:tab w:val="right" w:pos="8640"/>
      </w:tabs>
    </w:pPr>
  </w:style>
  <w:style w:type="paragraph" w:styleId="List">
    <w:name w:val="List"/>
    <w:basedOn w:val="BodyText"/>
    <w:rsid w:val="00F434BF"/>
  </w:style>
  <w:style w:type="paragraph" w:customStyle="1" w:styleId="platinolatino">
    <w:name w:val="platino latino"/>
    <w:basedOn w:val="Normal"/>
    <w:rsid w:val="00F434BF"/>
    <w:rPr>
      <w:rFonts w:ascii="Palatino Linotype" w:hAnsi="Palatino Linotype"/>
      <w:sz w:val="20"/>
      <w:szCs w:val="20"/>
    </w:rPr>
  </w:style>
  <w:style w:type="paragraph" w:customStyle="1" w:styleId="Heading">
    <w:name w:val="Heading"/>
    <w:basedOn w:val="Normal"/>
    <w:next w:val="BodyText"/>
    <w:rsid w:val="00F434BF"/>
    <w:pPr>
      <w:keepNext/>
      <w:spacing w:before="240" w:after="120"/>
    </w:pPr>
    <w:rPr>
      <w:rFonts w:ascii="Liberation Sans" w:eastAsia="DejaVu Sans" w:hAnsi="Liberation Sans" w:cs="DejaVu Sans"/>
      <w:sz w:val="28"/>
      <w:szCs w:val="28"/>
    </w:rPr>
  </w:style>
  <w:style w:type="paragraph" w:styleId="NormalWeb">
    <w:name w:val="Normal (Web)"/>
    <w:basedOn w:val="Normal"/>
    <w:rsid w:val="00F434BF"/>
    <w:pPr>
      <w:spacing w:before="280" w:after="280"/>
    </w:pPr>
  </w:style>
  <w:style w:type="paragraph" w:customStyle="1" w:styleId="Index">
    <w:name w:val="Index"/>
    <w:basedOn w:val="Normal"/>
    <w:rsid w:val="00F434BF"/>
    <w:pPr>
      <w:suppressLineNumbers/>
    </w:pPr>
  </w:style>
  <w:style w:type="paragraph" w:customStyle="1" w:styleId="NormalBlack">
    <w:name w:val="Normal + Black"/>
    <w:basedOn w:val="Normal"/>
    <w:rsid w:val="00F434BF"/>
    <w:pPr>
      <w:numPr>
        <w:numId w:val="2"/>
      </w:numPr>
      <w:tabs>
        <w:tab w:val="left" w:pos="720"/>
      </w:tabs>
      <w:jc w:val="both"/>
    </w:pPr>
  </w:style>
  <w:style w:type="paragraph" w:customStyle="1" w:styleId="TableHeading">
    <w:name w:val="Table Heading"/>
    <w:basedOn w:val="TableContents"/>
    <w:rsid w:val="00F434BF"/>
    <w:pPr>
      <w:jc w:val="center"/>
    </w:pPr>
    <w:rPr>
      <w:b/>
      <w:bCs/>
    </w:rPr>
  </w:style>
  <w:style w:type="character" w:customStyle="1" w:styleId="Heading2Char">
    <w:name w:val="Heading 2 Char"/>
    <w:basedOn w:val="DefaultParagraphFont"/>
    <w:link w:val="Heading2"/>
    <w:uiPriority w:val="9"/>
    <w:semiHidden/>
    <w:rsid w:val="001F083D"/>
    <w:rPr>
      <w:rFonts w:ascii="Cambria" w:eastAsia="Times New Roman" w:hAnsi="Cambria" w:cs="Times New Roman"/>
      <w:b/>
      <w:bCs/>
      <w:i/>
      <w:iCs/>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1195</Words>
  <Characters>6816</Characters>
  <Application>Microsoft Office Word</Application>
  <DocSecurity>0</DocSecurity>
  <PresentationFormat/>
  <Lines>56</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Abdul Khader</vt:lpstr>
    </vt:vector>
  </TitlesOfParts>
  <Company>Logica</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 Khader</dc:title>
  <dc:creator>Ishan Shrivastava</dc:creator>
  <cp:lastModifiedBy>Rama Krishna</cp:lastModifiedBy>
  <cp:revision>16</cp:revision>
  <cp:lastPrinted>2016-01-08T10:51:00Z</cp:lastPrinted>
  <dcterms:created xsi:type="dcterms:W3CDTF">2023-01-18T05:05:00Z</dcterms:created>
  <dcterms:modified xsi:type="dcterms:W3CDTF">2023-04-11T17:21:00Z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2057-10.2.0.7646</vt:lpwstr>
  </property>
</Properties>
</file>